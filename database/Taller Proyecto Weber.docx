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F77F" w14:textId="016AD341" w:rsidR="00896A2C" w:rsidRDefault="00896A2C"/>
    <w:p w14:paraId="19E29962" w14:textId="77777777" w:rsidR="00B42679" w:rsidRDefault="00FB4121" w:rsidP="00B42679">
      <w:pPr>
        <w:pStyle w:val="Ttulo1"/>
      </w:pPr>
      <w:r>
        <w:t>Identificación</w:t>
      </w:r>
    </w:p>
    <w:p w14:paraId="2522FAB4"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2A6FC1" w:rsidRPr="00773800" w14:paraId="3D96AB17" w14:textId="77777777" w:rsidTr="006118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49F88469" w14:textId="77777777" w:rsidR="002A6FC1" w:rsidRPr="00773800" w:rsidRDefault="002A6FC1" w:rsidP="0061182F">
            <w:pPr>
              <w:jc w:val="center"/>
              <w:rPr>
                <w:rFonts w:ascii="Calibri" w:hAnsi="Calibri" w:cs="Calibri"/>
                <w:color w:val="000000"/>
                <w:sz w:val="24"/>
                <w:szCs w:val="24"/>
              </w:rPr>
            </w:pPr>
            <w:proofErr w:type="gramStart"/>
            <w:r w:rsidRPr="00773800">
              <w:rPr>
                <w:rFonts w:ascii="Calibri" w:hAnsi="Calibri" w:cs="Calibri"/>
                <w:color w:val="000000"/>
                <w:sz w:val="22"/>
                <w:szCs w:val="24"/>
              </w:rPr>
              <w:t xml:space="preserve">Competencia a </w:t>
            </w:r>
            <w:r w:rsidR="0061182F">
              <w:rPr>
                <w:rFonts w:ascii="Calibri" w:hAnsi="Calibri" w:cs="Calibri"/>
                <w:color w:val="000000"/>
                <w:sz w:val="22"/>
                <w:szCs w:val="24"/>
              </w:rPr>
              <w:t>D</w:t>
            </w:r>
            <w:r w:rsidRPr="00773800">
              <w:rPr>
                <w:rFonts w:ascii="Calibri" w:hAnsi="Calibri" w:cs="Calibri"/>
                <w:color w:val="000000"/>
                <w:sz w:val="22"/>
                <w:szCs w:val="24"/>
              </w:rPr>
              <w:t>esarrollar</w:t>
            </w:r>
            <w:proofErr w:type="gramEnd"/>
          </w:p>
        </w:tc>
        <w:tc>
          <w:tcPr>
            <w:tcW w:w="6075" w:type="dxa"/>
            <w:vAlign w:val="center"/>
          </w:tcPr>
          <w:p w14:paraId="5DFC92C0" w14:textId="77777777" w:rsidR="002A6FC1" w:rsidRPr="0061182F" w:rsidRDefault="00876777" w:rsidP="0061182F">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4"/>
                <w:szCs w:val="24"/>
              </w:rPr>
            </w:pPr>
            <w:r w:rsidRPr="00876777">
              <w:rPr>
                <w:rFonts w:ascii="Calibri" w:hAnsi="Calibri" w:cs="Calibri"/>
                <w:b w:val="0"/>
                <w:color w:val="000000"/>
                <w:sz w:val="22"/>
                <w:szCs w:val="24"/>
              </w:rPr>
              <w:t>Desarrollar el sistema de información que cumpla con los requerimientos de la solución informática.</w:t>
            </w:r>
          </w:p>
        </w:tc>
      </w:tr>
      <w:tr w:rsidR="00E10F7B" w:rsidRPr="00773800" w14:paraId="5C07C79A" w14:textId="77777777" w:rsidTr="006118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82E54F1" w14:textId="77777777" w:rsidR="00E10F7B" w:rsidRPr="00773800" w:rsidRDefault="00D20397" w:rsidP="0061182F">
            <w:pPr>
              <w:jc w:val="center"/>
              <w:rPr>
                <w:rFonts w:ascii="Calibri" w:hAnsi="Calibri" w:cs="Calibri"/>
                <w:b/>
                <w:color w:val="000000"/>
                <w:sz w:val="22"/>
                <w:szCs w:val="24"/>
              </w:rPr>
            </w:pPr>
            <w:r>
              <w:rPr>
                <w:rFonts w:ascii="Calibri" w:hAnsi="Calibri" w:cs="Calibri"/>
                <w:b/>
                <w:color w:val="000000"/>
                <w:sz w:val="22"/>
                <w:szCs w:val="24"/>
              </w:rPr>
              <w:t>Actividad del Proyecto</w:t>
            </w:r>
          </w:p>
        </w:tc>
        <w:tc>
          <w:tcPr>
            <w:tcW w:w="6075" w:type="dxa"/>
            <w:vAlign w:val="center"/>
          </w:tcPr>
          <w:p w14:paraId="047D7540" w14:textId="77777777" w:rsidR="00E10F7B" w:rsidRPr="00773800" w:rsidRDefault="00876777" w:rsidP="0061182F">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4"/>
              </w:rPr>
            </w:pPr>
            <w:r w:rsidRPr="00876777">
              <w:rPr>
                <w:rFonts w:ascii="Calibri" w:hAnsi="Calibri" w:cs="Calibri"/>
                <w:color w:val="000000"/>
                <w:sz w:val="22"/>
                <w:szCs w:val="24"/>
              </w:rPr>
              <w:t>Identificar las características y procesos críticos garantizando estándares de calidad en el desarrollo de la solución informática</w:t>
            </w:r>
            <w:r w:rsidR="00C847DC">
              <w:rPr>
                <w:rFonts w:ascii="Calibri" w:hAnsi="Calibri" w:cs="Calibri"/>
                <w:color w:val="000000"/>
                <w:sz w:val="22"/>
                <w:szCs w:val="24"/>
              </w:rPr>
              <w:t>.</w:t>
            </w:r>
          </w:p>
        </w:tc>
      </w:tr>
      <w:tr w:rsidR="002A6FC1" w:rsidRPr="00773800" w14:paraId="26664B15" w14:textId="77777777" w:rsidTr="006118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181575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Resultados de aprendizaje</w:t>
            </w:r>
          </w:p>
        </w:tc>
        <w:tc>
          <w:tcPr>
            <w:tcW w:w="6075" w:type="dxa"/>
            <w:vAlign w:val="center"/>
          </w:tcPr>
          <w:p w14:paraId="4A0113ED" w14:textId="77777777" w:rsidR="002A6FC1" w:rsidRPr="00773800" w:rsidRDefault="00876777" w:rsidP="0061182F">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76777">
              <w:rPr>
                <w:rFonts w:ascii="Calibri" w:hAnsi="Calibri" w:cs="Calibri"/>
                <w:color w:val="000000"/>
                <w:sz w:val="22"/>
              </w:rPr>
              <w:t>Realizar la codificación de los módulos del sistema y el programa principal, a partir de la utilización del lenguaje de programación seleccionado, de acuerdo con las especificaciones del diseño</w:t>
            </w:r>
            <w:r w:rsidR="002A6FC1" w:rsidRPr="00773800">
              <w:rPr>
                <w:rFonts w:ascii="Calibri" w:hAnsi="Calibri" w:cs="Calibri"/>
                <w:color w:val="000000"/>
                <w:sz w:val="22"/>
              </w:rPr>
              <w:t>.</w:t>
            </w:r>
          </w:p>
        </w:tc>
      </w:tr>
      <w:tr w:rsidR="002A6FC1" w:rsidRPr="00773800" w14:paraId="1C49C4EB" w14:textId="77777777" w:rsidTr="0061182F">
        <w:trPr>
          <w:cnfStyle w:val="000000100000" w:firstRow="0" w:lastRow="0" w:firstColumn="0" w:lastColumn="0" w:oddVBand="0" w:evenVBand="0" w:oddHBand="1" w:evenHBand="0" w:firstRowFirstColumn="0" w:firstRowLastColumn="0" w:lastRowFirstColumn="0" w:lastRowLastColumn="0"/>
          <w:trHeight w:val="614"/>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3D5B3241"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Ambientes de </w:t>
            </w:r>
            <w:r w:rsidR="0061182F">
              <w:rPr>
                <w:rFonts w:ascii="Calibri" w:hAnsi="Calibri" w:cs="Calibri"/>
                <w:b/>
                <w:color w:val="000000"/>
                <w:sz w:val="22"/>
              </w:rPr>
              <w:t>A</w:t>
            </w:r>
            <w:r w:rsidRPr="00773800">
              <w:rPr>
                <w:rFonts w:ascii="Calibri" w:hAnsi="Calibri" w:cs="Calibri"/>
                <w:b/>
                <w:color w:val="000000"/>
                <w:sz w:val="22"/>
              </w:rPr>
              <w:t>prendizaje</w:t>
            </w:r>
          </w:p>
        </w:tc>
        <w:tc>
          <w:tcPr>
            <w:tcW w:w="6075" w:type="dxa"/>
            <w:vAlign w:val="center"/>
          </w:tcPr>
          <w:p w14:paraId="6EA3C858" w14:textId="77777777" w:rsidR="002A6FC1" w:rsidRPr="00773800" w:rsidRDefault="002A6FC1" w:rsidP="00876777">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Aula </w:t>
            </w:r>
            <w:r w:rsidR="00876777">
              <w:rPr>
                <w:rFonts w:ascii="Calibri" w:hAnsi="Calibri" w:cs="Calibri"/>
                <w:color w:val="000000"/>
                <w:sz w:val="22"/>
              </w:rPr>
              <w:t xml:space="preserve">3 </w:t>
            </w:r>
            <w:r w:rsidR="003F0432">
              <w:rPr>
                <w:rFonts w:ascii="Calibri" w:hAnsi="Calibri" w:cs="Calibri"/>
                <w:color w:val="000000"/>
                <w:sz w:val="22"/>
              </w:rPr>
              <w:t>Centro Minero</w:t>
            </w:r>
            <w:r w:rsidR="00876777">
              <w:rPr>
                <w:rFonts w:ascii="Calibri" w:hAnsi="Calibri" w:cs="Calibri"/>
                <w:color w:val="000000"/>
                <w:sz w:val="22"/>
              </w:rPr>
              <w:t>.</w:t>
            </w:r>
          </w:p>
        </w:tc>
      </w:tr>
      <w:tr w:rsidR="002A6FC1" w:rsidRPr="00773800" w14:paraId="5DB52421" w14:textId="77777777" w:rsidTr="0061182F">
        <w:trPr>
          <w:cnfStyle w:val="000000010000" w:firstRow="0" w:lastRow="0" w:firstColumn="0" w:lastColumn="0" w:oddVBand="0" w:evenVBand="0" w:oddHBand="0" w:evenHBand="1"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5514230B" w14:textId="77777777" w:rsidR="002A6FC1" w:rsidRPr="00773800" w:rsidRDefault="002A6FC1" w:rsidP="0061182F">
            <w:pPr>
              <w:jc w:val="center"/>
              <w:rPr>
                <w:rFonts w:ascii="Calibri" w:hAnsi="Calibri" w:cs="Calibri"/>
                <w:color w:val="000000"/>
              </w:rPr>
            </w:pPr>
            <w:r w:rsidRPr="00773800">
              <w:rPr>
                <w:rFonts w:ascii="Calibri" w:hAnsi="Calibri" w:cs="Calibri"/>
                <w:b/>
                <w:color w:val="000000"/>
                <w:sz w:val="22"/>
              </w:rPr>
              <w:t xml:space="preserve">Orientador del </w:t>
            </w:r>
            <w:r w:rsidR="0061182F">
              <w:rPr>
                <w:rFonts w:ascii="Calibri" w:hAnsi="Calibri" w:cs="Calibri"/>
                <w:b/>
                <w:color w:val="000000"/>
                <w:sz w:val="22"/>
              </w:rPr>
              <w:t>P</w:t>
            </w:r>
            <w:r w:rsidRPr="00773800">
              <w:rPr>
                <w:rFonts w:ascii="Calibri" w:hAnsi="Calibri" w:cs="Calibri"/>
                <w:b/>
                <w:color w:val="000000"/>
                <w:sz w:val="22"/>
              </w:rPr>
              <w:t>roceso</w:t>
            </w:r>
          </w:p>
        </w:tc>
        <w:tc>
          <w:tcPr>
            <w:tcW w:w="6075" w:type="dxa"/>
            <w:vAlign w:val="center"/>
          </w:tcPr>
          <w:p w14:paraId="00913544" w14:textId="77777777" w:rsidR="002A6FC1" w:rsidRPr="00773800" w:rsidRDefault="002A6FC1" w:rsidP="00562B5A">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773800">
              <w:rPr>
                <w:rFonts w:ascii="Calibri" w:hAnsi="Calibri" w:cs="Calibri"/>
                <w:color w:val="000000"/>
                <w:sz w:val="22"/>
              </w:rPr>
              <w:t xml:space="preserve">Instructor </w:t>
            </w:r>
            <w:r w:rsidR="00562B5A">
              <w:rPr>
                <w:rFonts w:ascii="Calibri" w:hAnsi="Calibri" w:cs="Calibri"/>
                <w:color w:val="000000"/>
                <w:sz w:val="22"/>
              </w:rPr>
              <w:t>Diego Alonso Ojeda Medina</w:t>
            </w:r>
            <w:r w:rsidR="002852F1">
              <w:rPr>
                <w:rFonts w:ascii="Calibri" w:hAnsi="Calibri" w:cs="Calibri"/>
                <w:color w:val="000000"/>
                <w:sz w:val="22"/>
              </w:rPr>
              <w:t>.</w:t>
            </w:r>
          </w:p>
        </w:tc>
      </w:tr>
    </w:tbl>
    <w:p w14:paraId="0937E933" w14:textId="77777777" w:rsidR="005C375C" w:rsidRPr="00F7210F" w:rsidRDefault="005C375C">
      <w:pPr>
        <w:rPr>
          <w:rFonts w:ascii="Calibri" w:hAnsi="Calibri" w:cs="Calibri"/>
        </w:rPr>
      </w:pPr>
    </w:p>
    <w:p w14:paraId="40F9F4FC" w14:textId="77777777" w:rsidR="0061182F" w:rsidRDefault="0061182F">
      <w:pPr>
        <w:rPr>
          <w:rFonts w:ascii="Calibri" w:hAnsi="Calibri" w:cs="Calibri"/>
          <w:b/>
          <w:sz w:val="22"/>
        </w:rPr>
      </w:pPr>
    </w:p>
    <w:p w14:paraId="50384EDF" w14:textId="77777777" w:rsidR="0061182F" w:rsidRDefault="003F0432" w:rsidP="0061182F">
      <w:pPr>
        <w:pStyle w:val="Ttulo1"/>
      </w:pPr>
      <w:r>
        <w:t>Taller</w:t>
      </w:r>
    </w:p>
    <w:p w14:paraId="1B36AD5C" w14:textId="77777777" w:rsidR="00B42679" w:rsidRPr="00B42679" w:rsidRDefault="00B42679" w:rsidP="00B42679"/>
    <w:tbl>
      <w:tblPr>
        <w:tblStyle w:val="Cuadrculavistosa-nfasis3"/>
        <w:tblW w:w="0" w:type="auto"/>
        <w:jc w:val="center"/>
        <w:tblLook w:val="04A0" w:firstRow="1" w:lastRow="0" w:firstColumn="1" w:lastColumn="0" w:noHBand="0" w:noVBand="1"/>
      </w:tblPr>
      <w:tblGrid>
        <w:gridCol w:w="2905"/>
        <w:gridCol w:w="6075"/>
      </w:tblGrid>
      <w:tr w:rsidR="00C771ED" w:rsidRPr="00773800" w14:paraId="0F87F3F2" w14:textId="77777777" w:rsidTr="003542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vAlign w:val="center"/>
          </w:tcPr>
          <w:p w14:paraId="1BA56EED" w14:textId="77777777" w:rsidR="00C771ED" w:rsidRPr="00773800" w:rsidRDefault="00C771ED" w:rsidP="0035429C">
            <w:pPr>
              <w:jc w:val="center"/>
              <w:rPr>
                <w:rFonts w:ascii="Calibri" w:hAnsi="Calibri" w:cs="Calibri"/>
                <w:color w:val="000000"/>
                <w:sz w:val="24"/>
                <w:szCs w:val="24"/>
              </w:rPr>
            </w:pPr>
            <w:r>
              <w:rPr>
                <w:rFonts w:ascii="Calibri" w:hAnsi="Calibri" w:cs="Calibri"/>
                <w:color w:val="000000"/>
                <w:sz w:val="22"/>
                <w:szCs w:val="24"/>
              </w:rPr>
              <w:t>Evidencia de Aprendizaje</w:t>
            </w:r>
          </w:p>
        </w:tc>
        <w:tc>
          <w:tcPr>
            <w:tcW w:w="6075" w:type="dxa"/>
            <w:vAlign w:val="center"/>
          </w:tcPr>
          <w:p w14:paraId="349D3F08" w14:textId="77777777" w:rsidR="00C771ED" w:rsidRPr="0061182F" w:rsidRDefault="00C771ED" w:rsidP="003542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61182F">
              <w:rPr>
                <w:rFonts w:ascii="Calibri" w:hAnsi="Calibri" w:cs="Calibri"/>
                <w:color w:val="000000"/>
                <w:sz w:val="22"/>
                <w:szCs w:val="24"/>
              </w:rPr>
              <w:t>Resultado de Aprendizaje</w:t>
            </w:r>
          </w:p>
        </w:tc>
      </w:tr>
      <w:tr w:rsidR="00C771ED" w:rsidRPr="00773800" w14:paraId="1E40ADC3" w14:textId="77777777" w:rsidTr="003542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6DA63CD0" w14:textId="77777777" w:rsidR="00C771ED" w:rsidRPr="00773800" w:rsidRDefault="00876777" w:rsidP="002C1331">
            <w:pPr>
              <w:rPr>
                <w:rFonts w:ascii="Calibri" w:hAnsi="Calibri" w:cs="Calibri"/>
                <w:color w:val="000000"/>
                <w:sz w:val="24"/>
              </w:rPr>
            </w:pPr>
            <w:r>
              <w:rPr>
                <w:rFonts w:ascii="Calibri" w:hAnsi="Calibri" w:cs="Calibri"/>
                <w:color w:val="000000"/>
                <w:sz w:val="24"/>
              </w:rPr>
              <w:t>Identificación Básica de Sentencias</w:t>
            </w:r>
            <w:r w:rsidR="00C771ED">
              <w:rPr>
                <w:rFonts w:ascii="Calibri" w:hAnsi="Calibri" w:cs="Calibri"/>
                <w:color w:val="000000"/>
                <w:sz w:val="24"/>
              </w:rPr>
              <w:t>.</w:t>
            </w:r>
          </w:p>
        </w:tc>
        <w:tc>
          <w:tcPr>
            <w:tcW w:w="6075" w:type="dxa"/>
          </w:tcPr>
          <w:p w14:paraId="1D77F6B8" w14:textId="3E86E5C3" w:rsidR="00C771ED" w:rsidRPr="002C1331" w:rsidRDefault="005342C5" w:rsidP="00123B50">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rPr>
            </w:pPr>
            <w:r>
              <w:rPr>
                <w:rFonts w:ascii="Calibri" w:hAnsi="Calibri" w:cs="Calibri"/>
                <w:color w:val="000000"/>
                <w:sz w:val="24"/>
              </w:rPr>
              <w:t>Identificar en base a una problemática la aplicación del modelado unificado UML</w:t>
            </w:r>
            <w:r w:rsidR="00C771ED">
              <w:rPr>
                <w:rFonts w:ascii="Calibri" w:hAnsi="Calibri" w:cs="Calibri"/>
                <w:color w:val="000000"/>
                <w:sz w:val="24"/>
              </w:rPr>
              <w:t>:</w:t>
            </w:r>
          </w:p>
        </w:tc>
      </w:tr>
      <w:tr w:rsidR="00C771ED" w:rsidRPr="00773800" w14:paraId="54F5FAC0" w14:textId="77777777" w:rsidTr="003542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05" w:type="dxa"/>
          </w:tcPr>
          <w:p w14:paraId="3256DF2B" w14:textId="749207AA" w:rsidR="00C771ED" w:rsidRPr="00773800" w:rsidRDefault="00AB2F9A" w:rsidP="0035429C">
            <w:pPr>
              <w:rPr>
                <w:rFonts w:ascii="Calibri" w:hAnsi="Calibri" w:cs="Calibri"/>
                <w:color w:val="000000"/>
                <w:sz w:val="24"/>
              </w:rPr>
            </w:pPr>
            <w:r>
              <w:rPr>
                <w:rFonts w:ascii="Calibri" w:hAnsi="Calibri" w:cs="Calibri"/>
                <w:color w:val="000000"/>
                <w:sz w:val="24"/>
              </w:rPr>
              <w:t>Tipo de Entrega</w:t>
            </w:r>
          </w:p>
        </w:tc>
        <w:tc>
          <w:tcPr>
            <w:tcW w:w="6075" w:type="dxa"/>
          </w:tcPr>
          <w:p w14:paraId="49BC397B" w14:textId="2DD688FA" w:rsidR="00C771ED" w:rsidRPr="00AB2F9A" w:rsidRDefault="00AB2F9A" w:rsidP="00123B50">
            <w:pPr>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u w:val="single"/>
              </w:rPr>
            </w:pPr>
            <w:r>
              <w:rPr>
                <w:rFonts w:ascii="Calibri" w:hAnsi="Calibri" w:cs="Calibri"/>
                <w:color w:val="000000"/>
                <w:sz w:val="24"/>
              </w:rPr>
              <w:t>Grupal según asignación de aprendices y ejercicios dados por el instructor</w:t>
            </w:r>
          </w:p>
        </w:tc>
      </w:tr>
    </w:tbl>
    <w:p w14:paraId="7BA17422" w14:textId="77777777" w:rsidR="0061182F" w:rsidRDefault="0061182F">
      <w:pPr>
        <w:rPr>
          <w:rFonts w:ascii="Calibri" w:hAnsi="Calibri" w:cs="Calibri"/>
          <w:b/>
          <w:sz w:val="22"/>
        </w:rPr>
      </w:pPr>
    </w:p>
    <w:p w14:paraId="0E140886" w14:textId="77777777" w:rsidR="00F7210F" w:rsidRDefault="00F7210F" w:rsidP="0028659A">
      <w:pPr>
        <w:jc w:val="both"/>
        <w:rPr>
          <w:rFonts w:ascii="Calibri" w:hAnsi="Calibri" w:cs="Calibri"/>
          <w:sz w:val="24"/>
        </w:rPr>
      </w:pPr>
    </w:p>
    <w:p w14:paraId="3197C643" w14:textId="77777777" w:rsidR="00876777" w:rsidRDefault="00876777" w:rsidP="00876777">
      <w:pPr>
        <w:rPr>
          <w:rFonts w:ascii="Arial" w:hAnsi="Arial"/>
          <w:b/>
          <w:sz w:val="28"/>
        </w:rPr>
      </w:pPr>
    </w:p>
    <w:p w14:paraId="269DBA0E" w14:textId="77777777" w:rsidR="00123B50" w:rsidRDefault="00123B50">
      <w:r>
        <w:br w:type="page"/>
      </w:r>
    </w:p>
    <w:p w14:paraId="0BF76A07" w14:textId="77777777" w:rsidR="00876777" w:rsidRPr="00AB2F9A" w:rsidRDefault="00876777" w:rsidP="00876777">
      <w:pPr>
        <w:rPr>
          <w:rFonts w:asciiTheme="minorHAnsi" w:hAnsiTheme="minorHAnsi" w:cstheme="minorHAnsi"/>
        </w:rPr>
      </w:pPr>
    </w:p>
    <w:p w14:paraId="21636536" w14:textId="3BC3E86D" w:rsidR="0087505A" w:rsidRPr="00643229" w:rsidRDefault="005342C5" w:rsidP="00643229">
      <w:pPr>
        <w:pStyle w:val="Ttulo1"/>
        <w:rPr>
          <w:rFonts w:asciiTheme="minorHAnsi" w:hAnsiTheme="minorHAnsi" w:cstheme="minorHAnsi"/>
        </w:rPr>
      </w:pPr>
      <w:r>
        <w:rPr>
          <w:rFonts w:asciiTheme="minorHAnsi" w:hAnsiTheme="minorHAnsi" w:cstheme="minorHAnsi"/>
        </w:rPr>
        <w:t>Planteamiento del Problema</w:t>
      </w:r>
    </w:p>
    <w:p w14:paraId="1E73D18C" w14:textId="65B877BC" w:rsidR="00643229" w:rsidRDefault="00643229" w:rsidP="00643229">
      <w:pPr>
        <w:spacing w:line="276" w:lineRule="auto"/>
        <w:jc w:val="both"/>
        <w:rPr>
          <w:rFonts w:asciiTheme="minorHAnsi" w:hAnsiTheme="minorHAnsi" w:cstheme="minorHAnsi"/>
        </w:rPr>
      </w:pPr>
    </w:p>
    <w:p w14:paraId="69AD6AD2" w14:textId="77777777" w:rsidR="005C08B3" w:rsidRDefault="005342C5" w:rsidP="005C08B3">
      <w:pPr>
        <w:spacing w:line="276" w:lineRule="auto"/>
        <w:jc w:val="both"/>
        <w:rPr>
          <w:rFonts w:asciiTheme="minorHAnsi" w:hAnsiTheme="minorHAnsi" w:cstheme="minorHAnsi"/>
        </w:rPr>
      </w:pPr>
      <w:r>
        <w:rPr>
          <w:rFonts w:asciiTheme="minorHAnsi" w:hAnsiTheme="minorHAnsi" w:cstheme="minorHAnsi"/>
        </w:rPr>
        <w:t xml:space="preserve">La </w:t>
      </w:r>
      <w:r w:rsidRPr="003125FB">
        <w:rPr>
          <w:rFonts w:asciiTheme="minorHAnsi" w:hAnsiTheme="minorHAnsi" w:cstheme="minorHAnsi"/>
          <w:color w:val="E36C0A" w:themeColor="accent6" w:themeShade="BF"/>
        </w:rPr>
        <w:t xml:space="preserve">empresa </w:t>
      </w:r>
      <w:r>
        <w:rPr>
          <w:rFonts w:asciiTheme="minorHAnsi" w:hAnsiTheme="minorHAnsi" w:cstheme="minorHAnsi"/>
        </w:rPr>
        <w:t xml:space="preserve">Weber es una empresa de la región que se dedica a la comercialización de víveres y productos alimenticios. Esta empresa a aumentado sus </w:t>
      </w:r>
      <w:r w:rsidRPr="003125FB">
        <w:rPr>
          <w:rFonts w:asciiTheme="minorHAnsi" w:hAnsiTheme="minorHAnsi" w:cstheme="minorHAnsi"/>
          <w:color w:val="E36C0A" w:themeColor="accent6" w:themeShade="BF"/>
        </w:rPr>
        <w:t xml:space="preserve">ventas </w:t>
      </w:r>
      <w:r>
        <w:rPr>
          <w:rFonts w:asciiTheme="minorHAnsi" w:hAnsiTheme="minorHAnsi" w:cstheme="minorHAnsi"/>
        </w:rPr>
        <w:t>en los últimos años incrementando su actividad comercia</w:t>
      </w:r>
      <w:r w:rsidR="005C08B3">
        <w:rPr>
          <w:rFonts w:asciiTheme="minorHAnsi" w:hAnsiTheme="minorHAnsi" w:cstheme="minorHAnsi"/>
        </w:rPr>
        <w:t xml:space="preserve">l y esto ha con llevado a que se presente varias dificultades en sus procesos relacionados con el manejo de la información. </w:t>
      </w:r>
    </w:p>
    <w:p w14:paraId="286DBD5F" w14:textId="77777777" w:rsidR="005C08B3" w:rsidRDefault="005C08B3" w:rsidP="005C08B3">
      <w:pPr>
        <w:spacing w:line="276" w:lineRule="auto"/>
        <w:jc w:val="both"/>
        <w:rPr>
          <w:rFonts w:asciiTheme="minorHAnsi" w:hAnsiTheme="minorHAnsi" w:cstheme="minorHAnsi"/>
        </w:rPr>
      </w:pPr>
    </w:p>
    <w:p w14:paraId="63081FC4" w14:textId="40F54364" w:rsidR="00A901B8" w:rsidRDefault="005C08B3" w:rsidP="005C08B3">
      <w:pPr>
        <w:spacing w:line="276" w:lineRule="auto"/>
        <w:jc w:val="both"/>
        <w:rPr>
          <w:rFonts w:asciiTheme="minorHAnsi" w:hAnsiTheme="minorHAnsi" w:cstheme="minorHAnsi"/>
        </w:rPr>
      </w:pPr>
      <w:r>
        <w:rPr>
          <w:rFonts w:asciiTheme="minorHAnsi" w:hAnsiTheme="minorHAnsi" w:cstheme="minorHAnsi"/>
        </w:rPr>
        <w:t xml:space="preserve">La empresa </w:t>
      </w:r>
      <w:r w:rsidRPr="005C08B3">
        <w:rPr>
          <w:rFonts w:asciiTheme="minorHAnsi" w:hAnsiTheme="minorHAnsi" w:cstheme="minorHAnsi"/>
        </w:rPr>
        <w:t xml:space="preserve">cuenta con dos </w:t>
      </w:r>
      <w:r w:rsidRPr="003125FB">
        <w:rPr>
          <w:rFonts w:asciiTheme="minorHAnsi" w:hAnsiTheme="minorHAnsi" w:cstheme="minorHAnsi"/>
          <w:color w:val="E36C0A" w:themeColor="accent6" w:themeShade="BF"/>
        </w:rPr>
        <w:t xml:space="preserve">sucursales </w:t>
      </w:r>
      <w:r w:rsidRPr="005C08B3">
        <w:rPr>
          <w:rFonts w:asciiTheme="minorHAnsi" w:hAnsiTheme="minorHAnsi" w:cstheme="minorHAnsi"/>
        </w:rPr>
        <w:t>en l</w:t>
      </w:r>
      <w:r w:rsidR="00F76CB6">
        <w:rPr>
          <w:rFonts w:asciiTheme="minorHAnsi" w:hAnsiTheme="minorHAnsi" w:cstheme="minorHAnsi"/>
        </w:rPr>
        <w:t>a</w:t>
      </w:r>
      <w:r w:rsidRPr="005C08B3">
        <w:rPr>
          <w:rFonts w:asciiTheme="minorHAnsi" w:hAnsiTheme="minorHAnsi" w:cstheme="minorHAnsi"/>
        </w:rPr>
        <w:t xml:space="preserve">s cuales vende </w:t>
      </w:r>
      <w:r w:rsidR="00A901B8">
        <w:rPr>
          <w:rFonts w:asciiTheme="minorHAnsi" w:hAnsiTheme="minorHAnsi" w:cstheme="minorHAnsi"/>
        </w:rPr>
        <w:t xml:space="preserve">diferentes </w:t>
      </w:r>
      <w:r w:rsidRPr="005C08B3">
        <w:rPr>
          <w:rFonts w:asciiTheme="minorHAnsi" w:hAnsiTheme="minorHAnsi" w:cstheme="minorHAnsi"/>
        </w:rPr>
        <w:t xml:space="preserve">productos como </w:t>
      </w:r>
      <w:r>
        <w:rPr>
          <w:rFonts w:asciiTheme="minorHAnsi" w:hAnsiTheme="minorHAnsi" w:cstheme="minorHAnsi"/>
        </w:rPr>
        <w:t>gaseosas</w:t>
      </w:r>
      <w:r w:rsidRPr="005C08B3">
        <w:rPr>
          <w:rFonts w:asciiTheme="minorHAnsi" w:hAnsiTheme="minorHAnsi" w:cstheme="minorHAnsi"/>
        </w:rPr>
        <w:t xml:space="preserve">, </w:t>
      </w:r>
      <w:r>
        <w:rPr>
          <w:rFonts w:asciiTheme="minorHAnsi" w:hAnsiTheme="minorHAnsi" w:cstheme="minorHAnsi"/>
        </w:rPr>
        <w:t xml:space="preserve">empaquetados, bebidas, </w:t>
      </w:r>
      <w:r w:rsidRPr="005C08B3">
        <w:rPr>
          <w:rFonts w:asciiTheme="minorHAnsi" w:hAnsiTheme="minorHAnsi" w:cstheme="minorHAnsi"/>
        </w:rPr>
        <w:t>productos</w:t>
      </w:r>
      <w:r>
        <w:rPr>
          <w:rFonts w:asciiTheme="minorHAnsi" w:hAnsiTheme="minorHAnsi" w:cstheme="minorHAnsi"/>
        </w:rPr>
        <w:t xml:space="preserve"> de aseo </w:t>
      </w:r>
      <w:proofErr w:type="spellStart"/>
      <w:r>
        <w:rPr>
          <w:rFonts w:asciiTheme="minorHAnsi" w:hAnsiTheme="minorHAnsi" w:cstheme="minorHAnsi"/>
        </w:rPr>
        <w:t>etc</w:t>
      </w:r>
      <w:proofErr w:type="spellEnd"/>
      <w:r w:rsidR="00A901B8">
        <w:rPr>
          <w:rFonts w:asciiTheme="minorHAnsi" w:hAnsiTheme="minorHAnsi" w:cstheme="minorHAnsi"/>
        </w:rPr>
        <w:t xml:space="preserve">, cada </w:t>
      </w:r>
      <w:r w:rsidR="00A901B8" w:rsidRPr="003125FB">
        <w:rPr>
          <w:rFonts w:asciiTheme="minorHAnsi" w:hAnsiTheme="minorHAnsi" w:cstheme="minorHAnsi"/>
        </w:rPr>
        <w:t xml:space="preserve">sucursal </w:t>
      </w:r>
      <w:r w:rsidR="00A901B8">
        <w:rPr>
          <w:rFonts w:asciiTheme="minorHAnsi" w:hAnsiTheme="minorHAnsi" w:cstheme="minorHAnsi"/>
        </w:rPr>
        <w:t xml:space="preserve">cuenta con una </w:t>
      </w:r>
      <w:r w:rsidR="00A901B8" w:rsidRPr="003125FB">
        <w:rPr>
          <w:rFonts w:asciiTheme="minorHAnsi" w:hAnsiTheme="minorHAnsi" w:cstheme="minorHAnsi"/>
          <w:color w:val="E36C0A" w:themeColor="accent6" w:themeShade="BF"/>
        </w:rPr>
        <w:t xml:space="preserve">bodega </w:t>
      </w:r>
      <w:r w:rsidR="00A901B8">
        <w:rPr>
          <w:rFonts w:asciiTheme="minorHAnsi" w:hAnsiTheme="minorHAnsi" w:cstheme="minorHAnsi"/>
        </w:rPr>
        <w:t xml:space="preserve">donde se almacenan los </w:t>
      </w:r>
      <w:r w:rsidR="00A901B8" w:rsidRPr="003125FB">
        <w:rPr>
          <w:rFonts w:asciiTheme="minorHAnsi" w:hAnsiTheme="minorHAnsi" w:cstheme="minorHAnsi"/>
          <w:color w:val="E36C0A" w:themeColor="accent6" w:themeShade="BF"/>
        </w:rPr>
        <w:t>productos</w:t>
      </w:r>
      <w:r w:rsidRPr="005C08B3">
        <w:rPr>
          <w:rFonts w:asciiTheme="minorHAnsi" w:hAnsiTheme="minorHAnsi" w:cstheme="minorHAnsi"/>
        </w:rPr>
        <w:t xml:space="preserve">. </w:t>
      </w:r>
      <w:r>
        <w:rPr>
          <w:rFonts w:asciiTheme="minorHAnsi" w:hAnsiTheme="minorHAnsi" w:cstheme="minorHAnsi"/>
        </w:rPr>
        <w:t xml:space="preserve">Se han tenido dificultades a la hora de organizar estos elementos por </w:t>
      </w:r>
      <w:r w:rsidR="00A901B8">
        <w:rPr>
          <w:rFonts w:asciiTheme="minorHAnsi" w:hAnsiTheme="minorHAnsi" w:cstheme="minorHAnsi"/>
        </w:rPr>
        <w:t>ese motivo</w:t>
      </w:r>
      <w:r>
        <w:rPr>
          <w:rFonts w:asciiTheme="minorHAnsi" w:hAnsiTheme="minorHAnsi" w:cstheme="minorHAnsi"/>
        </w:rPr>
        <w:t xml:space="preserve"> se necesita </w:t>
      </w:r>
      <w:r w:rsidR="00A901B8">
        <w:rPr>
          <w:rFonts w:asciiTheme="minorHAnsi" w:hAnsiTheme="minorHAnsi" w:cstheme="minorHAnsi"/>
        </w:rPr>
        <w:t xml:space="preserve">tener </w:t>
      </w:r>
      <w:r>
        <w:rPr>
          <w:rFonts w:asciiTheme="minorHAnsi" w:hAnsiTheme="minorHAnsi" w:cstheme="minorHAnsi"/>
        </w:rPr>
        <w:t xml:space="preserve">un control por </w:t>
      </w:r>
      <w:r w:rsidRPr="003125FB">
        <w:rPr>
          <w:rFonts w:asciiTheme="minorHAnsi" w:hAnsiTheme="minorHAnsi" w:cstheme="minorHAnsi"/>
          <w:color w:val="E36C0A" w:themeColor="accent6" w:themeShade="BF"/>
        </w:rPr>
        <w:t xml:space="preserve">categorías </w:t>
      </w:r>
      <w:r>
        <w:rPr>
          <w:rFonts w:asciiTheme="minorHAnsi" w:hAnsiTheme="minorHAnsi" w:cstheme="minorHAnsi"/>
        </w:rPr>
        <w:t xml:space="preserve">que permita identificar </w:t>
      </w:r>
      <w:r w:rsidR="00A901B8">
        <w:rPr>
          <w:rFonts w:asciiTheme="minorHAnsi" w:hAnsiTheme="minorHAnsi" w:cstheme="minorHAnsi"/>
        </w:rPr>
        <w:t xml:space="preserve">a que categorías pertenece un </w:t>
      </w:r>
      <w:r>
        <w:rPr>
          <w:rFonts w:asciiTheme="minorHAnsi" w:hAnsiTheme="minorHAnsi" w:cstheme="minorHAnsi"/>
        </w:rPr>
        <w:t xml:space="preserve">producto </w:t>
      </w:r>
      <w:r w:rsidR="00A901B8">
        <w:rPr>
          <w:rFonts w:asciiTheme="minorHAnsi" w:hAnsiTheme="minorHAnsi" w:cstheme="minorHAnsi"/>
        </w:rPr>
        <w:t xml:space="preserve">en específico, cada sucursal realiza un pedido a un </w:t>
      </w:r>
      <w:r w:rsidR="00A901B8" w:rsidRPr="003125FB">
        <w:rPr>
          <w:rFonts w:asciiTheme="minorHAnsi" w:hAnsiTheme="minorHAnsi" w:cstheme="minorHAnsi"/>
          <w:color w:val="E36C0A" w:themeColor="accent6" w:themeShade="BF"/>
        </w:rPr>
        <w:t>proveedor</w:t>
      </w:r>
      <w:r w:rsidR="00A901B8">
        <w:rPr>
          <w:rFonts w:asciiTheme="minorHAnsi" w:hAnsiTheme="minorHAnsi" w:cstheme="minorHAnsi"/>
        </w:rPr>
        <w:t xml:space="preserve"> especifico, este pedido es entregado en la bodega de la sucursal. Luego cada sucursal funciona de manera independiente teniendo un inventario separado de las demás bodegas. Existe la probabilidad de que a futuro existan más sucursales que funcionen también como bodegas en diferentes </w:t>
      </w:r>
      <w:r w:rsidR="00A901B8" w:rsidRPr="003125FB">
        <w:rPr>
          <w:rFonts w:asciiTheme="minorHAnsi" w:hAnsiTheme="minorHAnsi" w:cstheme="minorHAnsi"/>
          <w:color w:val="F79646" w:themeColor="accent6"/>
        </w:rPr>
        <w:t xml:space="preserve">departamentos </w:t>
      </w:r>
      <w:r w:rsidR="00A901B8">
        <w:rPr>
          <w:rFonts w:asciiTheme="minorHAnsi" w:hAnsiTheme="minorHAnsi" w:cstheme="minorHAnsi"/>
        </w:rPr>
        <w:t xml:space="preserve">y </w:t>
      </w:r>
      <w:r w:rsidR="00A901B8" w:rsidRPr="003125FB">
        <w:rPr>
          <w:rFonts w:asciiTheme="minorHAnsi" w:hAnsiTheme="minorHAnsi" w:cstheme="minorHAnsi"/>
          <w:color w:val="F79646" w:themeColor="accent6"/>
        </w:rPr>
        <w:t xml:space="preserve">ciudades </w:t>
      </w:r>
      <w:r w:rsidR="00A901B8">
        <w:rPr>
          <w:rFonts w:asciiTheme="minorHAnsi" w:hAnsiTheme="minorHAnsi" w:cstheme="minorHAnsi"/>
        </w:rPr>
        <w:t>se debe poder consultar la ubicación de cada bodega con dirección, teléfono, administrador, municipio y departamento</w:t>
      </w:r>
      <w:r w:rsidR="00F76CB6">
        <w:rPr>
          <w:rFonts w:asciiTheme="minorHAnsi" w:hAnsiTheme="minorHAnsi" w:cstheme="minorHAnsi"/>
        </w:rPr>
        <w:t>. Estas bodegas serán secundarias solo existirá una principal que será la sede administrativa de la empresa el administrador de esta sede es el gerente de la empresa</w:t>
      </w:r>
      <w:r w:rsidR="00A901B8">
        <w:rPr>
          <w:rFonts w:asciiTheme="minorHAnsi" w:hAnsiTheme="minorHAnsi" w:cstheme="minorHAnsi"/>
        </w:rPr>
        <w:t xml:space="preserve">. </w:t>
      </w:r>
    </w:p>
    <w:p w14:paraId="1C273171" w14:textId="26A074EC" w:rsidR="00F76CB6" w:rsidRDefault="00F76CB6" w:rsidP="005C08B3">
      <w:pPr>
        <w:spacing w:line="276" w:lineRule="auto"/>
        <w:jc w:val="both"/>
        <w:rPr>
          <w:rFonts w:asciiTheme="minorHAnsi" w:hAnsiTheme="minorHAnsi" w:cstheme="minorHAnsi"/>
        </w:rPr>
      </w:pPr>
    </w:p>
    <w:p w14:paraId="74B25667" w14:textId="3B252366" w:rsidR="00F76CB6" w:rsidRDefault="00F76CB6" w:rsidP="005C08B3">
      <w:pPr>
        <w:spacing w:line="276" w:lineRule="auto"/>
        <w:jc w:val="both"/>
        <w:rPr>
          <w:rFonts w:asciiTheme="minorHAnsi" w:hAnsiTheme="minorHAnsi" w:cstheme="minorHAnsi"/>
        </w:rPr>
      </w:pPr>
      <w:r>
        <w:rPr>
          <w:rFonts w:asciiTheme="minorHAnsi" w:hAnsiTheme="minorHAnsi" w:cstheme="minorHAnsi"/>
        </w:rPr>
        <w:t>En la empresa se tienen varios perfiles como los son</w:t>
      </w:r>
      <w:r w:rsidR="003125FB">
        <w:rPr>
          <w:rFonts w:asciiTheme="minorHAnsi" w:hAnsiTheme="minorHAnsi" w:cstheme="minorHAnsi"/>
        </w:rPr>
        <w:t xml:space="preserve"> </w:t>
      </w:r>
      <w:r w:rsidR="003125FB" w:rsidRPr="003125FB">
        <w:rPr>
          <w:rFonts w:asciiTheme="minorHAnsi" w:hAnsiTheme="minorHAnsi" w:cstheme="minorHAnsi"/>
          <w:color w:val="F79646" w:themeColor="accent6"/>
        </w:rPr>
        <w:t>USUARIOS</w:t>
      </w:r>
      <w:r w:rsidRPr="003125FB">
        <w:rPr>
          <w:rFonts w:asciiTheme="minorHAnsi" w:hAnsiTheme="minorHAnsi" w:cstheme="minorHAnsi"/>
          <w:color w:val="F79646" w:themeColor="accent6"/>
        </w:rPr>
        <w:t xml:space="preserve"> </w:t>
      </w:r>
      <w:r>
        <w:rPr>
          <w:rFonts w:asciiTheme="minorHAnsi" w:hAnsiTheme="minorHAnsi" w:cstheme="minorHAnsi"/>
        </w:rPr>
        <w:t xml:space="preserve">(Administrador, Empleado, Cliente, Proveedor) el administrador es la persona encargada de gestionar toda la información de la sede a la que pertenece a excepción del gerente que tendrá acceso a la información de todas las sedes, los administradores son también los encargados de los pedidos que se le hacen a los proveedores son los únicos que pueden realizar pedidos. El empleado </w:t>
      </w:r>
      <w:r w:rsidR="00ED4D03">
        <w:rPr>
          <w:rFonts w:asciiTheme="minorHAnsi" w:hAnsiTheme="minorHAnsi" w:cstheme="minorHAnsi"/>
        </w:rPr>
        <w:t>este asociado</w:t>
      </w:r>
      <w:r>
        <w:rPr>
          <w:rFonts w:asciiTheme="minorHAnsi" w:hAnsiTheme="minorHAnsi" w:cstheme="minorHAnsi"/>
        </w:rPr>
        <w:t xml:space="preserve"> a una sede y cumple la función de vendedor son los que realizan las ventas a los clientes</w:t>
      </w:r>
      <w:r w:rsidR="00ED4D03">
        <w:rPr>
          <w:rFonts w:asciiTheme="minorHAnsi" w:hAnsiTheme="minorHAnsi" w:cstheme="minorHAnsi"/>
        </w:rPr>
        <w:t>, a los empleados se les almacena una foto por cuestiones de seguridad</w:t>
      </w:r>
      <w:r>
        <w:rPr>
          <w:rFonts w:asciiTheme="minorHAnsi" w:hAnsiTheme="minorHAnsi" w:cstheme="minorHAnsi"/>
        </w:rPr>
        <w:t xml:space="preserve">. El cliente es la persona que realiza una compra y se recopila información básica requerida para su facturación. El proveedor puede ser una persona natural o una empresa la aplicación debe permitir identificar que tipo de proveedor es, </w:t>
      </w:r>
      <w:r w:rsidR="00ED4D03">
        <w:rPr>
          <w:rFonts w:asciiTheme="minorHAnsi" w:hAnsiTheme="minorHAnsi" w:cstheme="minorHAnsi"/>
        </w:rPr>
        <w:t>a este el administrador le realiza los pedidos. Los datos generales para todos los usuarios son: Nombres, Apellidos, Tipo Documento, Documento, Teléfono, Dirección, Municipio, Rol, Sede y Estado (Como se encuentra actualmente en la empresa). Los usuarios Administrador y Empleado serán los únicos que puedan ingresar al sistema ellos contarán con un usuarios y contraseña para acceder al sistema además de que se almacenara su fecha de nacimiento.</w:t>
      </w:r>
    </w:p>
    <w:p w14:paraId="75F1EA31" w14:textId="50798A08" w:rsidR="00ED4D03" w:rsidRDefault="00ED4D03" w:rsidP="005C08B3">
      <w:pPr>
        <w:spacing w:line="276" w:lineRule="auto"/>
        <w:jc w:val="both"/>
        <w:rPr>
          <w:rFonts w:asciiTheme="minorHAnsi" w:hAnsiTheme="minorHAnsi" w:cstheme="minorHAnsi"/>
        </w:rPr>
      </w:pPr>
    </w:p>
    <w:p w14:paraId="538CF51C" w14:textId="08BD1F06" w:rsidR="00A901B8" w:rsidRDefault="00E921C4" w:rsidP="005C08B3">
      <w:pPr>
        <w:spacing w:line="276" w:lineRule="auto"/>
        <w:jc w:val="both"/>
        <w:rPr>
          <w:rFonts w:asciiTheme="minorHAnsi" w:hAnsiTheme="minorHAnsi" w:cstheme="minorHAnsi"/>
        </w:rPr>
      </w:pPr>
      <w:r>
        <w:rPr>
          <w:rFonts w:asciiTheme="minorHAnsi" w:hAnsiTheme="minorHAnsi" w:cstheme="minorHAnsi"/>
        </w:rPr>
        <w:t xml:space="preserve">En una compra se almacena el numero de la factura de dicha compra, la sucursal, la fecha de la compra, el monto de dicha compra y el estado en el que se encuentra la compra, en una compra puede haber mas de uno producto lo cual con lleva a que se almacene en </w:t>
      </w:r>
      <w:r w:rsidRPr="003125FB">
        <w:rPr>
          <w:rFonts w:asciiTheme="minorHAnsi" w:hAnsiTheme="minorHAnsi" w:cstheme="minorHAnsi"/>
          <w:color w:val="F79646" w:themeColor="accent6"/>
        </w:rPr>
        <w:t xml:space="preserve">un detalle compra </w:t>
      </w:r>
      <w:r>
        <w:rPr>
          <w:rFonts w:asciiTheme="minorHAnsi" w:hAnsiTheme="minorHAnsi" w:cstheme="minorHAnsi"/>
        </w:rPr>
        <w:t>el producto, la cantidad, precio de compra y la compra a la que está asociada.</w:t>
      </w:r>
    </w:p>
    <w:p w14:paraId="320899B3" w14:textId="0EFD4278" w:rsidR="00E921C4" w:rsidRDefault="00E921C4" w:rsidP="005C08B3">
      <w:pPr>
        <w:spacing w:line="276" w:lineRule="auto"/>
        <w:jc w:val="both"/>
        <w:rPr>
          <w:rFonts w:asciiTheme="minorHAnsi" w:hAnsiTheme="minorHAnsi" w:cstheme="minorHAnsi"/>
        </w:rPr>
      </w:pPr>
    </w:p>
    <w:p w14:paraId="78BCA84A" w14:textId="1A0C48B1" w:rsidR="00E921C4" w:rsidRDefault="00E921C4" w:rsidP="005C08B3">
      <w:pPr>
        <w:spacing w:line="276" w:lineRule="auto"/>
        <w:jc w:val="both"/>
        <w:rPr>
          <w:rFonts w:asciiTheme="minorHAnsi" w:hAnsiTheme="minorHAnsi" w:cstheme="minorHAnsi"/>
        </w:rPr>
      </w:pPr>
      <w:r>
        <w:rPr>
          <w:rFonts w:asciiTheme="minorHAnsi" w:hAnsiTheme="minorHAnsi" w:cstheme="minorHAnsi"/>
        </w:rPr>
        <w:t xml:space="preserve">De los productos en el sistema se almacena el nombre del producto, el precio base, el porcentaje de ganancia, el stock, las categorías a las que pertenece ya que pueden ser mas de una, el estado actual del producto. Tener en cuenta que los productos son generales para todas las sucursales, pero cada sede tendrá su propio inventario de estos productos. Un producto puede tener asociado mas de una </w:t>
      </w:r>
      <w:r w:rsidRPr="003125FB">
        <w:rPr>
          <w:rFonts w:asciiTheme="minorHAnsi" w:hAnsiTheme="minorHAnsi" w:cstheme="minorHAnsi"/>
          <w:color w:val="F79646" w:themeColor="accent6"/>
        </w:rPr>
        <w:t xml:space="preserve">foto </w:t>
      </w:r>
      <w:r>
        <w:rPr>
          <w:rFonts w:asciiTheme="minorHAnsi" w:hAnsiTheme="minorHAnsi" w:cstheme="minorHAnsi"/>
        </w:rPr>
        <w:t>en el sistema necesaria para su identificación.</w:t>
      </w:r>
    </w:p>
    <w:p w14:paraId="644D5B1B" w14:textId="06AD0C7B" w:rsidR="00E921C4" w:rsidRDefault="00E921C4" w:rsidP="005C08B3">
      <w:pPr>
        <w:spacing w:line="276" w:lineRule="auto"/>
        <w:jc w:val="both"/>
        <w:rPr>
          <w:rFonts w:asciiTheme="minorHAnsi" w:hAnsiTheme="minorHAnsi" w:cstheme="minorHAnsi"/>
        </w:rPr>
      </w:pPr>
    </w:p>
    <w:p w14:paraId="37C46CDA" w14:textId="75773045" w:rsidR="00E921C4" w:rsidRDefault="00E921C4" w:rsidP="005C08B3">
      <w:pPr>
        <w:spacing w:line="276" w:lineRule="auto"/>
        <w:jc w:val="both"/>
        <w:rPr>
          <w:rFonts w:asciiTheme="minorHAnsi" w:hAnsiTheme="minorHAnsi" w:cstheme="minorHAnsi"/>
        </w:rPr>
      </w:pPr>
      <w:r>
        <w:rPr>
          <w:rFonts w:asciiTheme="minorHAnsi" w:hAnsiTheme="minorHAnsi" w:cstheme="minorHAnsi"/>
        </w:rPr>
        <w:lastRenderedPageBreak/>
        <w:t xml:space="preserve">De las categorías solamente se almacena el nombre, la descripción de la categoría, una foto y el estado en el que se encuentra. </w:t>
      </w:r>
    </w:p>
    <w:p w14:paraId="1A4F7FC9" w14:textId="77777777" w:rsidR="00E921C4" w:rsidRDefault="00E921C4" w:rsidP="005C08B3">
      <w:pPr>
        <w:spacing w:line="276" w:lineRule="auto"/>
        <w:jc w:val="both"/>
        <w:rPr>
          <w:rFonts w:asciiTheme="minorHAnsi" w:hAnsiTheme="minorHAnsi" w:cstheme="minorHAnsi"/>
        </w:rPr>
      </w:pPr>
    </w:p>
    <w:p w14:paraId="5F689ABA" w14:textId="783011D4" w:rsidR="00643229" w:rsidRDefault="00A901B8" w:rsidP="005C08B3">
      <w:pPr>
        <w:spacing w:line="276" w:lineRule="auto"/>
        <w:jc w:val="both"/>
        <w:rPr>
          <w:rFonts w:asciiTheme="minorHAnsi" w:hAnsiTheme="minorHAnsi" w:cstheme="minorHAnsi"/>
        </w:rPr>
      </w:pPr>
      <w:r>
        <w:rPr>
          <w:rFonts w:asciiTheme="minorHAnsi" w:hAnsiTheme="minorHAnsi" w:cstheme="minorHAnsi"/>
        </w:rPr>
        <w:t>S</w:t>
      </w:r>
      <w:r w:rsidR="005C08B3" w:rsidRPr="005C08B3">
        <w:rPr>
          <w:rFonts w:asciiTheme="minorHAnsi" w:hAnsiTheme="minorHAnsi" w:cstheme="minorHAnsi"/>
        </w:rPr>
        <w:t>e desea que la aplicación permita registrar las ventas que se hace a cada uno de los clientes, que expida la factura correspondiente y mantenga actualizado el inventario de la tienda luego de cada venta.</w:t>
      </w:r>
      <w:r w:rsidR="00E921C4">
        <w:rPr>
          <w:rFonts w:asciiTheme="minorHAnsi" w:hAnsiTheme="minorHAnsi" w:cstheme="minorHAnsi"/>
        </w:rPr>
        <w:t xml:space="preserve"> Para esto de la venta se almacena el numero de la factura de dicha venta, la sucursal, la fecha venta, el monto y el estado en el que se encuentra la venta, en una venta puede haber más de uno producto lo cual con lleva a que se almacene en un detalle venta el producto, la cantidad, precio de venta y la venta a la que está asociada.</w:t>
      </w:r>
    </w:p>
    <w:p w14:paraId="14B0F469" w14:textId="639D2394" w:rsidR="00A901B8" w:rsidRDefault="00A901B8" w:rsidP="005C08B3">
      <w:pPr>
        <w:spacing w:line="276" w:lineRule="auto"/>
        <w:jc w:val="both"/>
        <w:rPr>
          <w:rFonts w:asciiTheme="minorHAnsi" w:hAnsiTheme="minorHAnsi" w:cstheme="minorHAnsi"/>
        </w:rPr>
      </w:pPr>
    </w:p>
    <w:p w14:paraId="1E6AD0E4" w14:textId="759BEF90" w:rsidR="00A901B8" w:rsidRDefault="00A901B8" w:rsidP="005C08B3">
      <w:pPr>
        <w:spacing w:line="276" w:lineRule="auto"/>
        <w:jc w:val="both"/>
        <w:rPr>
          <w:rFonts w:asciiTheme="minorHAnsi" w:hAnsiTheme="minorHAnsi" w:cstheme="minorHAnsi"/>
        </w:rPr>
      </w:pPr>
      <w:r>
        <w:rPr>
          <w:rFonts w:asciiTheme="minorHAnsi" w:hAnsiTheme="minorHAnsi" w:cstheme="minorHAnsi"/>
        </w:rPr>
        <w:t xml:space="preserve">Por ultimo se desea que esta aplicación se pueda implementar para mas de una empresa que cumpla con estos requerimientos así que se desea que la información de la empresa como (Razón Social, NIT, Sede Principal, </w:t>
      </w:r>
      <w:r w:rsidR="00E921C4">
        <w:rPr>
          <w:rFonts w:asciiTheme="minorHAnsi" w:hAnsiTheme="minorHAnsi" w:cstheme="minorHAnsi"/>
        </w:rPr>
        <w:t>Teléfono</w:t>
      </w:r>
      <w:r w:rsidR="00F76CB6">
        <w:rPr>
          <w:rFonts w:asciiTheme="minorHAnsi" w:hAnsiTheme="minorHAnsi" w:cstheme="minorHAnsi"/>
        </w:rPr>
        <w:t xml:space="preserve">, </w:t>
      </w:r>
      <w:r w:rsidR="00E921C4">
        <w:rPr>
          <w:rFonts w:asciiTheme="minorHAnsi" w:hAnsiTheme="minorHAnsi" w:cstheme="minorHAnsi"/>
        </w:rPr>
        <w:t>Gerente) sea</w:t>
      </w:r>
      <w:r>
        <w:rPr>
          <w:rFonts w:asciiTheme="minorHAnsi" w:hAnsiTheme="minorHAnsi" w:cstheme="minorHAnsi"/>
        </w:rPr>
        <w:t xml:space="preserve"> posible cambiarse de forma dinámica</w:t>
      </w:r>
      <w:r w:rsidR="003125FB">
        <w:rPr>
          <w:rFonts w:asciiTheme="minorHAnsi" w:hAnsiTheme="minorHAnsi" w:cstheme="minorHAnsi"/>
        </w:rPr>
        <w:t>.</w:t>
      </w:r>
    </w:p>
    <w:p w14:paraId="7A426484" w14:textId="601709DF" w:rsidR="003125FB" w:rsidRDefault="003125FB" w:rsidP="005C08B3">
      <w:pPr>
        <w:spacing w:line="276" w:lineRule="auto"/>
        <w:jc w:val="both"/>
        <w:rPr>
          <w:rFonts w:asciiTheme="minorHAnsi" w:hAnsiTheme="minorHAnsi" w:cstheme="minorHAnsi"/>
        </w:rPr>
      </w:pPr>
    </w:p>
    <w:p w14:paraId="12744FF4" w14:textId="3F5E1480" w:rsidR="003125FB" w:rsidRPr="00331117" w:rsidRDefault="00331117" w:rsidP="00331117">
      <w:pPr>
        <w:pStyle w:val="Ttulo"/>
        <w:rPr>
          <w:rStyle w:val="nfasissutil"/>
        </w:rPr>
      </w:pPr>
      <w:r w:rsidRPr="00331117">
        <w:rPr>
          <w:rStyle w:val="nfasissutil"/>
        </w:rPr>
        <w:t>Desarrollo</w:t>
      </w:r>
    </w:p>
    <w:p w14:paraId="17453C02" w14:textId="77777777" w:rsidR="00331117" w:rsidRDefault="00331117" w:rsidP="005C08B3">
      <w:pPr>
        <w:spacing w:line="276" w:lineRule="auto"/>
        <w:jc w:val="both"/>
        <w:rPr>
          <w:rFonts w:asciiTheme="minorHAnsi" w:hAnsiTheme="minorHAnsi"/>
          <w:b/>
        </w:rPr>
      </w:pPr>
    </w:p>
    <w:p w14:paraId="11976DDF" w14:textId="203A423C"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Empresa</w:t>
      </w:r>
      <w:r>
        <w:rPr>
          <w:rFonts w:asciiTheme="minorHAnsi" w:hAnsiTheme="minorHAnsi"/>
          <w:b/>
        </w:rPr>
        <w:t>:</w:t>
      </w:r>
    </w:p>
    <w:p w14:paraId="760BC798" w14:textId="06082201" w:rsidR="003125FB" w:rsidRDefault="003125FB" w:rsidP="00CE2FE5">
      <w:pPr>
        <w:pStyle w:val="Prrafodelista"/>
        <w:numPr>
          <w:ilvl w:val="0"/>
          <w:numId w:val="12"/>
        </w:numPr>
        <w:spacing w:line="276" w:lineRule="auto"/>
        <w:jc w:val="both"/>
        <w:rPr>
          <w:rFonts w:asciiTheme="minorHAnsi" w:hAnsiTheme="minorHAnsi"/>
          <w:b/>
          <w:color w:val="76923C" w:themeColor="accent3" w:themeShade="BF"/>
        </w:rPr>
      </w:pPr>
      <w:r w:rsidRPr="00CE2FE5">
        <w:rPr>
          <w:rFonts w:asciiTheme="minorHAnsi" w:hAnsiTheme="minorHAnsi"/>
          <w:b/>
          <w:color w:val="76923C" w:themeColor="accent3" w:themeShade="BF"/>
        </w:rPr>
        <w:t xml:space="preserve">Razón Social, </w:t>
      </w:r>
      <w:r w:rsidR="00CE2FE5" w:rsidRPr="00CE2FE5">
        <w:rPr>
          <w:rFonts w:asciiTheme="minorHAnsi" w:hAnsiTheme="minorHAnsi"/>
          <w:b/>
          <w:color w:val="76923C" w:themeColor="accent3" w:themeShade="BF"/>
        </w:rPr>
        <w:t>NIT, Estado</w:t>
      </w:r>
    </w:p>
    <w:p w14:paraId="010D351E" w14:textId="2692D872" w:rsidR="00331117" w:rsidRPr="00331117" w:rsidRDefault="00331117" w:rsidP="00331117">
      <w:pPr>
        <w:pStyle w:val="Prrafodelista"/>
        <w:numPr>
          <w:ilvl w:val="0"/>
          <w:numId w:val="12"/>
        </w:numPr>
        <w:spacing w:line="276" w:lineRule="auto"/>
        <w:jc w:val="both"/>
        <w:rPr>
          <w:rFonts w:asciiTheme="minorHAnsi" w:hAnsiTheme="minorHAnsi"/>
          <w:b/>
          <w:color w:val="943634" w:themeColor="accent2" w:themeShade="BF"/>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18DD58C" w14:textId="42820886" w:rsidR="003125FB" w:rsidRDefault="003125FB" w:rsidP="005C08B3">
      <w:pPr>
        <w:spacing w:line="276" w:lineRule="auto"/>
        <w:jc w:val="both"/>
        <w:rPr>
          <w:rFonts w:asciiTheme="minorHAnsi" w:hAnsiTheme="minorHAnsi"/>
          <w:b/>
        </w:rPr>
      </w:pPr>
    </w:p>
    <w:p w14:paraId="6239CBB8" w14:textId="01EDDA93"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Productos</w:t>
      </w:r>
      <w:r>
        <w:rPr>
          <w:rFonts w:asciiTheme="minorHAnsi" w:hAnsiTheme="minorHAnsi"/>
          <w:b/>
        </w:rPr>
        <w:t>:</w:t>
      </w:r>
    </w:p>
    <w:p w14:paraId="1CCB0178" w14:textId="7A9428D6"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Precio</w:t>
      </w:r>
      <w:r w:rsidRPr="00CE2FE5">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PorcentajeGanancia</w:t>
      </w:r>
      <w:proofErr w:type="spellEnd"/>
      <w:r>
        <w:rPr>
          <w:rFonts w:asciiTheme="minorHAnsi" w:hAnsiTheme="minorHAnsi"/>
          <w:b/>
          <w:color w:val="76923C" w:themeColor="accent3" w:themeShade="BF"/>
        </w:rPr>
        <w:t>, Stock, Estado</w:t>
      </w:r>
    </w:p>
    <w:p w14:paraId="20EF832B" w14:textId="3E18CA7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CE6D8F3" w14:textId="5F1DA7D0" w:rsidR="003125FB" w:rsidRDefault="003125FB" w:rsidP="005C08B3">
      <w:pPr>
        <w:spacing w:line="276" w:lineRule="auto"/>
        <w:jc w:val="both"/>
        <w:rPr>
          <w:rFonts w:asciiTheme="minorHAnsi" w:hAnsiTheme="minorHAnsi"/>
          <w:b/>
        </w:rPr>
      </w:pPr>
    </w:p>
    <w:p w14:paraId="7E231727" w14:textId="51F54D46"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Sucursales</w:t>
      </w:r>
      <w:r>
        <w:rPr>
          <w:rFonts w:asciiTheme="minorHAnsi" w:hAnsiTheme="minorHAnsi"/>
          <w:b/>
          <w:color w:val="F79646" w:themeColor="accent6"/>
        </w:rPr>
        <w:t xml:space="preserve"> </w:t>
      </w:r>
      <w:r w:rsidRPr="003125FB">
        <w:rPr>
          <w:rFonts w:asciiTheme="minorHAnsi" w:hAnsiTheme="minorHAnsi"/>
          <w:b/>
          <w:color w:val="F79646" w:themeColor="accent6"/>
        </w:rPr>
        <w:t>(Bodegas)</w:t>
      </w:r>
      <w:r>
        <w:rPr>
          <w:rFonts w:asciiTheme="minorHAnsi" w:hAnsiTheme="minorHAnsi"/>
          <w:b/>
        </w:rPr>
        <w:t>:</w:t>
      </w:r>
    </w:p>
    <w:p w14:paraId="501676ED" w14:textId="5316080C"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Administrador</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Dirección, Municipio, Teléfono, Tipo, Estado</w:t>
      </w:r>
    </w:p>
    <w:p w14:paraId="0F3FA91A" w14:textId="29C871BE"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5614A548" w14:textId="71159358" w:rsidR="003125FB" w:rsidRDefault="003125FB" w:rsidP="005C08B3">
      <w:pPr>
        <w:spacing w:line="276" w:lineRule="auto"/>
        <w:jc w:val="both"/>
        <w:rPr>
          <w:rFonts w:asciiTheme="minorHAnsi" w:hAnsiTheme="minorHAnsi"/>
          <w:b/>
        </w:rPr>
      </w:pPr>
    </w:p>
    <w:p w14:paraId="63C28F27" w14:textId="67D2A2F4"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Categorías</w:t>
      </w:r>
      <w:r>
        <w:rPr>
          <w:rFonts w:asciiTheme="minorHAnsi" w:hAnsiTheme="minorHAnsi"/>
          <w:b/>
        </w:rPr>
        <w:t>:</w:t>
      </w:r>
    </w:p>
    <w:p w14:paraId="17998473" w14:textId="45D6857F"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Descripción</w:t>
      </w:r>
      <w:r w:rsidRPr="00CE2FE5">
        <w:rPr>
          <w:rFonts w:asciiTheme="minorHAnsi" w:hAnsiTheme="minorHAnsi"/>
          <w:b/>
          <w:color w:val="76923C" w:themeColor="accent3" w:themeShade="BF"/>
        </w:rPr>
        <w:t>,</w:t>
      </w:r>
      <w:r w:rsidR="00331117">
        <w:rPr>
          <w:rFonts w:asciiTheme="minorHAnsi" w:hAnsiTheme="minorHAnsi"/>
          <w:b/>
          <w:color w:val="76923C" w:themeColor="accent3" w:themeShade="BF"/>
        </w:rPr>
        <w:t xml:space="preserve"> </w:t>
      </w:r>
      <w:proofErr w:type="gramStart"/>
      <w:r w:rsidR="00331117">
        <w:rPr>
          <w:rFonts w:asciiTheme="minorHAnsi" w:hAnsiTheme="minorHAnsi"/>
          <w:b/>
          <w:color w:val="76923C" w:themeColor="accent3" w:themeShade="BF"/>
        </w:rPr>
        <w:t xml:space="preserve">Foto, </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Estado</w:t>
      </w:r>
      <w:proofErr w:type="gramEnd"/>
    </w:p>
    <w:p w14:paraId="51CC415C" w14:textId="33F89DD7"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6C26706" w14:textId="3AF718BD" w:rsidR="00CE2FE5" w:rsidRDefault="00CE2FE5" w:rsidP="005C08B3">
      <w:pPr>
        <w:spacing w:line="276" w:lineRule="auto"/>
        <w:jc w:val="both"/>
        <w:rPr>
          <w:rFonts w:asciiTheme="minorHAnsi" w:hAnsiTheme="minorHAnsi"/>
          <w:b/>
        </w:rPr>
      </w:pPr>
    </w:p>
    <w:p w14:paraId="347CD00B" w14:textId="5DA7A542" w:rsidR="00CE2FE5" w:rsidRDefault="00CE2FE5" w:rsidP="005C08B3">
      <w:pPr>
        <w:spacing w:line="276" w:lineRule="auto"/>
        <w:jc w:val="both"/>
        <w:rPr>
          <w:rFonts w:asciiTheme="minorHAnsi" w:hAnsiTheme="minorHAnsi"/>
          <w:b/>
        </w:rPr>
      </w:pPr>
      <w:proofErr w:type="spellStart"/>
      <w:r w:rsidRPr="003125FB">
        <w:rPr>
          <w:rFonts w:asciiTheme="minorHAnsi" w:hAnsiTheme="minorHAnsi"/>
          <w:b/>
          <w:color w:val="F79646" w:themeColor="accent6"/>
        </w:rPr>
        <w:t>Categoría</w:t>
      </w:r>
      <w:r>
        <w:rPr>
          <w:rFonts w:asciiTheme="minorHAnsi" w:hAnsiTheme="minorHAnsi"/>
          <w:b/>
          <w:color w:val="F79646" w:themeColor="accent6"/>
        </w:rPr>
        <w:t>Productos</w:t>
      </w:r>
      <w:proofErr w:type="spellEnd"/>
      <w:r>
        <w:rPr>
          <w:rFonts w:asciiTheme="minorHAnsi" w:hAnsiTheme="minorHAnsi"/>
          <w:b/>
        </w:rPr>
        <w:t>:</w:t>
      </w:r>
    </w:p>
    <w:p w14:paraId="3EE22C13" w14:textId="40A9266E"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Categoría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w:t>
      </w:r>
    </w:p>
    <w:p w14:paraId="34340E99" w14:textId="2CA3F41D"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3D1DFC0" w14:textId="45818F68" w:rsidR="003125FB" w:rsidRDefault="003125FB" w:rsidP="005C08B3">
      <w:pPr>
        <w:spacing w:line="276" w:lineRule="auto"/>
        <w:jc w:val="both"/>
        <w:rPr>
          <w:rFonts w:asciiTheme="minorHAnsi" w:hAnsiTheme="minorHAnsi"/>
          <w:b/>
        </w:rPr>
      </w:pPr>
    </w:p>
    <w:p w14:paraId="715CA1D7" w14:textId="768B659D"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 xml:space="preserve">Usuarios </w:t>
      </w:r>
      <w:r w:rsidRPr="003125FB">
        <w:rPr>
          <w:rFonts w:asciiTheme="minorHAnsi" w:hAnsiTheme="minorHAnsi"/>
          <w:bCs/>
          <w:color w:val="F79646" w:themeColor="accent6"/>
        </w:rPr>
        <w:t>(</w:t>
      </w:r>
      <w:r w:rsidRPr="003125FB">
        <w:rPr>
          <w:rFonts w:asciiTheme="minorHAnsi" w:hAnsiTheme="minorHAnsi" w:cstheme="minorHAnsi"/>
          <w:bCs/>
          <w:color w:val="F79646" w:themeColor="accent6"/>
        </w:rPr>
        <w:t>Administrador, Empleado, Cliente, Proveedor</w:t>
      </w:r>
      <w:r w:rsidRPr="003125FB">
        <w:rPr>
          <w:rFonts w:asciiTheme="minorHAnsi" w:hAnsiTheme="minorHAnsi" w:cstheme="minorHAnsi"/>
          <w:bCs/>
          <w:color w:val="F79646" w:themeColor="accent6"/>
        </w:rPr>
        <w:t>)</w:t>
      </w:r>
      <w:r>
        <w:rPr>
          <w:rFonts w:asciiTheme="minorHAnsi" w:hAnsiTheme="minorHAnsi"/>
          <w:b/>
        </w:rPr>
        <w:t>:</w:t>
      </w:r>
    </w:p>
    <w:p w14:paraId="4748FAA7" w14:textId="190B92C5"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Nombres</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Apellidos, </w:t>
      </w:r>
      <w:proofErr w:type="spellStart"/>
      <w:r>
        <w:rPr>
          <w:rFonts w:asciiTheme="minorHAnsi" w:hAnsiTheme="minorHAnsi"/>
          <w:b/>
          <w:color w:val="76923C" w:themeColor="accent3" w:themeShade="BF"/>
        </w:rPr>
        <w:t>TipoDocumento</w:t>
      </w:r>
      <w:proofErr w:type="spellEnd"/>
      <w:r>
        <w:rPr>
          <w:rFonts w:asciiTheme="minorHAnsi" w:hAnsiTheme="minorHAnsi"/>
          <w:b/>
          <w:color w:val="76923C" w:themeColor="accent3" w:themeShade="BF"/>
        </w:rPr>
        <w:t xml:space="preserve">, Documento, </w:t>
      </w:r>
      <w:proofErr w:type="spellStart"/>
      <w:r>
        <w:rPr>
          <w:rFonts w:asciiTheme="minorHAnsi" w:hAnsiTheme="minorHAnsi"/>
          <w:b/>
          <w:color w:val="76923C" w:themeColor="accent3" w:themeShade="BF"/>
        </w:rPr>
        <w:t>Telefono</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Direccion</w:t>
      </w:r>
      <w:proofErr w:type="spellEnd"/>
      <w:r>
        <w:rPr>
          <w:rFonts w:asciiTheme="minorHAnsi" w:hAnsiTheme="minorHAnsi"/>
          <w:b/>
          <w:color w:val="76923C" w:themeColor="accent3" w:themeShade="BF"/>
        </w:rPr>
        <w:t xml:space="preserve">, Municipio, </w:t>
      </w:r>
      <w:proofErr w:type="spellStart"/>
      <w:r>
        <w:rPr>
          <w:rFonts w:asciiTheme="minorHAnsi" w:hAnsiTheme="minorHAnsi"/>
          <w:b/>
          <w:color w:val="76923C" w:themeColor="accent3" w:themeShade="BF"/>
        </w:rPr>
        <w:t>FechaNacimiento</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User</w:t>
      </w:r>
      <w:proofErr w:type="spellEnd"/>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Password</w:t>
      </w:r>
      <w:proofErr w:type="spellEnd"/>
      <w:r>
        <w:rPr>
          <w:rFonts w:asciiTheme="minorHAnsi" w:hAnsiTheme="minorHAnsi"/>
          <w:b/>
          <w:color w:val="76923C" w:themeColor="accent3" w:themeShade="BF"/>
        </w:rPr>
        <w:t>, Foto, Rol, Estado</w:t>
      </w:r>
    </w:p>
    <w:p w14:paraId="716AFC26" w14:textId="77777777" w:rsidR="00331117" w:rsidRPr="00331117" w:rsidRDefault="00331117" w:rsidP="00331117">
      <w:pPr>
        <w:pStyle w:val="Prrafodelista"/>
        <w:numPr>
          <w:ilvl w:val="0"/>
          <w:numId w:val="12"/>
        </w:numPr>
        <w:spacing w:line="276" w:lineRule="auto"/>
        <w:jc w:val="both"/>
        <w:rPr>
          <w:rFonts w:asciiTheme="minorHAnsi" w:hAnsiTheme="minorHAnsi"/>
          <w:b/>
          <w:color w:val="943634" w:themeColor="accent2" w:themeShade="BF"/>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095E5D75" w14:textId="5CC6232E"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lastRenderedPageBreak/>
        <w:t>Departamentos</w:t>
      </w:r>
      <w:r>
        <w:rPr>
          <w:rFonts w:asciiTheme="minorHAnsi" w:hAnsiTheme="minorHAnsi"/>
          <w:b/>
        </w:rPr>
        <w:t>:</w:t>
      </w:r>
    </w:p>
    <w:p w14:paraId="3B098581" w14:textId="053A063A"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Region</w:t>
      </w:r>
      <w:proofErr w:type="spellEnd"/>
      <w:r>
        <w:rPr>
          <w:rFonts w:asciiTheme="minorHAnsi" w:hAnsiTheme="minorHAnsi"/>
          <w:b/>
          <w:color w:val="76923C" w:themeColor="accent3" w:themeShade="BF"/>
        </w:rPr>
        <w:t>, Estado</w:t>
      </w:r>
    </w:p>
    <w:p w14:paraId="1E0D84C3" w14:textId="0FC64BC3"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7B092476" w14:textId="28C8B3DC" w:rsidR="003125FB" w:rsidRDefault="003125FB" w:rsidP="005C08B3">
      <w:pPr>
        <w:spacing w:line="276" w:lineRule="auto"/>
        <w:jc w:val="both"/>
        <w:rPr>
          <w:rFonts w:asciiTheme="minorHAnsi" w:hAnsiTheme="minorHAnsi"/>
          <w:b/>
        </w:rPr>
      </w:pPr>
    </w:p>
    <w:p w14:paraId="36A8D577" w14:textId="38409253"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Municipios</w:t>
      </w:r>
      <w:r>
        <w:rPr>
          <w:rFonts w:asciiTheme="minorHAnsi" w:hAnsiTheme="minorHAnsi"/>
          <w:b/>
        </w:rPr>
        <w:t>:</w:t>
      </w:r>
    </w:p>
    <w:p w14:paraId="65209F06" w14:textId="262EEA09"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Departamento</w:t>
      </w:r>
      <w:r>
        <w:rPr>
          <w:rFonts w:asciiTheme="minorHAnsi" w:hAnsiTheme="minorHAnsi"/>
          <w:b/>
          <w:color w:val="76923C" w:themeColor="accent3" w:themeShade="BF"/>
        </w:rPr>
        <w:t>,</w:t>
      </w:r>
      <w:r>
        <w:rPr>
          <w:rFonts w:asciiTheme="minorHAnsi" w:hAnsiTheme="minorHAnsi"/>
          <w:b/>
          <w:color w:val="76923C" w:themeColor="accent3" w:themeShade="BF"/>
        </w:rPr>
        <w:t xml:space="preserve"> Acortado,</w:t>
      </w:r>
      <w:r>
        <w:rPr>
          <w:rFonts w:asciiTheme="minorHAnsi" w:hAnsiTheme="minorHAnsi"/>
          <w:b/>
          <w:color w:val="76923C" w:themeColor="accent3" w:themeShade="BF"/>
        </w:rPr>
        <w:t xml:space="preserve"> Estado</w:t>
      </w:r>
    </w:p>
    <w:p w14:paraId="70D532DC" w14:textId="2036470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CB57422" w14:textId="4834F67F" w:rsidR="003125FB" w:rsidRDefault="003125FB" w:rsidP="005C08B3">
      <w:pPr>
        <w:spacing w:line="276" w:lineRule="auto"/>
        <w:jc w:val="both"/>
        <w:rPr>
          <w:rFonts w:asciiTheme="minorHAnsi" w:hAnsiTheme="minorHAnsi"/>
          <w:b/>
        </w:rPr>
      </w:pPr>
    </w:p>
    <w:p w14:paraId="061B2E9A" w14:textId="4F8C9DCB" w:rsidR="003125FB" w:rsidRDefault="003125FB" w:rsidP="003125FB">
      <w:pPr>
        <w:spacing w:line="276" w:lineRule="auto"/>
        <w:jc w:val="both"/>
        <w:rPr>
          <w:rFonts w:asciiTheme="minorHAnsi" w:hAnsiTheme="minorHAnsi"/>
          <w:b/>
        </w:rPr>
      </w:pPr>
      <w:r w:rsidRPr="003125FB">
        <w:rPr>
          <w:rFonts w:asciiTheme="minorHAnsi" w:hAnsiTheme="minorHAnsi"/>
          <w:b/>
          <w:color w:val="F79646" w:themeColor="accent6"/>
        </w:rPr>
        <w:t>Ventas</w:t>
      </w:r>
      <w:r>
        <w:rPr>
          <w:rFonts w:asciiTheme="minorHAnsi" w:hAnsiTheme="minorHAnsi"/>
          <w:b/>
        </w:rPr>
        <w:t>:</w:t>
      </w:r>
    </w:p>
    <w:p w14:paraId="608E5434" w14:textId="4B576413" w:rsidR="00CE2FE5" w:rsidRDefault="00CE2FE5" w:rsidP="003125FB">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Número</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Cliente</w:t>
      </w:r>
      <w:r>
        <w:rPr>
          <w:rFonts w:asciiTheme="minorHAnsi" w:hAnsiTheme="minorHAnsi"/>
          <w:b/>
          <w:color w:val="76923C" w:themeColor="accent3" w:themeShade="BF"/>
        </w:rPr>
        <w:t>,</w:t>
      </w:r>
      <w:r>
        <w:rPr>
          <w:rFonts w:asciiTheme="minorHAnsi" w:hAnsiTheme="minorHAnsi"/>
          <w:b/>
          <w:color w:val="76923C" w:themeColor="accent3" w:themeShade="BF"/>
        </w:rPr>
        <w:t xml:space="preserve"> Empleado, </w:t>
      </w:r>
      <w:proofErr w:type="spellStart"/>
      <w:r>
        <w:rPr>
          <w:rFonts w:asciiTheme="minorHAnsi" w:hAnsiTheme="minorHAnsi"/>
          <w:b/>
          <w:color w:val="76923C" w:themeColor="accent3" w:themeShade="BF"/>
        </w:rPr>
        <w:t>FechaVenta</w:t>
      </w:r>
      <w:proofErr w:type="spellEnd"/>
      <w:r>
        <w:rPr>
          <w:rFonts w:asciiTheme="minorHAnsi" w:hAnsiTheme="minorHAnsi"/>
          <w:b/>
          <w:color w:val="76923C" w:themeColor="accent3" w:themeShade="BF"/>
        </w:rPr>
        <w:t>, Monto</w:t>
      </w:r>
      <w:r>
        <w:rPr>
          <w:rFonts w:asciiTheme="minorHAnsi" w:hAnsiTheme="minorHAnsi"/>
          <w:b/>
          <w:color w:val="76923C" w:themeColor="accent3" w:themeShade="BF"/>
        </w:rPr>
        <w:t>, Estado</w:t>
      </w:r>
    </w:p>
    <w:p w14:paraId="72A702FE" w14:textId="5BBF5650"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32E13E2E" w14:textId="0D1C1409" w:rsidR="003125FB" w:rsidRDefault="003125FB" w:rsidP="005C08B3">
      <w:pPr>
        <w:spacing w:line="276" w:lineRule="auto"/>
        <w:jc w:val="both"/>
        <w:rPr>
          <w:rFonts w:asciiTheme="minorHAnsi" w:hAnsiTheme="minorHAnsi"/>
          <w:b/>
        </w:rPr>
      </w:pPr>
    </w:p>
    <w:p w14:paraId="093952C6" w14:textId="72558395" w:rsidR="003125FB" w:rsidRDefault="003125FB" w:rsidP="005C08B3">
      <w:pPr>
        <w:spacing w:line="276" w:lineRule="auto"/>
        <w:jc w:val="both"/>
        <w:rPr>
          <w:rFonts w:asciiTheme="minorHAnsi" w:hAnsiTheme="minorHAnsi"/>
          <w:b/>
        </w:rPr>
      </w:pPr>
      <w:proofErr w:type="spellStart"/>
      <w:r w:rsidRPr="003125FB">
        <w:rPr>
          <w:rFonts w:asciiTheme="minorHAnsi" w:hAnsiTheme="minorHAnsi"/>
          <w:b/>
          <w:color w:val="F79646" w:themeColor="accent6"/>
        </w:rPr>
        <w:t>DetalleVenta</w:t>
      </w:r>
      <w:proofErr w:type="spellEnd"/>
      <w:r>
        <w:rPr>
          <w:rFonts w:asciiTheme="minorHAnsi" w:hAnsiTheme="minorHAnsi"/>
          <w:b/>
        </w:rPr>
        <w:t>:</w:t>
      </w:r>
    </w:p>
    <w:p w14:paraId="741936D4" w14:textId="24260DCD"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Venta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w:t>
      </w:r>
      <w:r>
        <w:rPr>
          <w:rFonts w:asciiTheme="minorHAnsi" w:hAnsiTheme="minorHAnsi"/>
          <w:b/>
          <w:color w:val="76923C" w:themeColor="accent3" w:themeShade="BF"/>
        </w:rPr>
        <w:t xml:space="preserve">, </w:t>
      </w:r>
      <w:r>
        <w:rPr>
          <w:rFonts w:asciiTheme="minorHAnsi" w:hAnsiTheme="minorHAnsi"/>
          <w:b/>
          <w:color w:val="76923C" w:themeColor="accent3" w:themeShade="BF"/>
        </w:rPr>
        <w:t>Cantidad</w:t>
      </w:r>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PrecioVenta</w:t>
      </w:r>
      <w:proofErr w:type="spellEnd"/>
    </w:p>
    <w:p w14:paraId="62EC31D6" w14:textId="02B4946E"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7F6020E2" w14:textId="77777777" w:rsidR="003125FB" w:rsidRDefault="003125FB" w:rsidP="005C08B3">
      <w:pPr>
        <w:spacing w:line="276" w:lineRule="auto"/>
        <w:jc w:val="both"/>
        <w:rPr>
          <w:rFonts w:asciiTheme="minorHAnsi" w:hAnsiTheme="minorHAnsi"/>
          <w:b/>
        </w:rPr>
      </w:pPr>
    </w:p>
    <w:p w14:paraId="535AADB4" w14:textId="08180D6C"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Compras</w:t>
      </w:r>
      <w:r>
        <w:rPr>
          <w:rFonts w:asciiTheme="minorHAnsi" w:hAnsiTheme="minorHAnsi"/>
          <w:b/>
        </w:rPr>
        <w:t>:</w:t>
      </w:r>
    </w:p>
    <w:p w14:paraId="0D9947B3" w14:textId="1BAE52DC"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Venta</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 xml:space="preserve">Producto, Cantidad, </w:t>
      </w:r>
      <w:proofErr w:type="spellStart"/>
      <w:r>
        <w:rPr>
          <w:rFonts w:asciiTheme="minorHAnsi" w:hAnsiTheme="minorHAnsi"/>
          <w:b/>
          <w:color w:val="76923C" w:themeColor="accent3" w:themeShade="BF"/>
        </w:rPr>
        <w:t>PrecioVenta</w:t>
      </w:r>
      <w:proofErr w:type="spellEnd"/>
    </w:p>
    <w:p w14:paraId="09AD9279" w14:textId="6616FA29"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57EAC1A3" w14:textId="64137B0E" w:rsidR="003125FB" w:rsidRDefault="003125FB" w:rsidP="005C08B3">
      <w:pPr>
        <w:spacing w:line="276" w:lineRule="auto"/>
        <w:jc w:val="both"/>
        <w:rPr>
          <w:rFonts w:asciiTheme="minorHAnsi" w:hAnsiTheme="minorHAnsi"/>
          <w:b/>
        </w:rPr>
      </w:pPr>
    </w:p>
    <w:p w14:paraId="5A64B70E" w14:textId="35BCCB86" w:rsidR="003125FB" w:rsidRDefault="003125FB" w:rsidP="005C08B3">
      <w:pPr>
        <w:spacing w:line="276" w:lineRule="auto"/>
        <w:jc w:val="both"/>
        <w:rPr>
          <w:rFonts w:asciiTheme="minorHAnsi" w:hAnsiTheme="minorHAnsi"/>
          <w:b/>
        </w:rPr>
      </w:pPr>
      <w:proofErr w:type="spellStart"/>
      <w:r w:rsidRPr="003125FB">
        <w:rPr>
          <w:rFonts w:asciiTheme="minorHAnsi" w:hAnsiTheme="minorHAnsi"/>
          <w:b/>
          <w:color w:val="F79646" w:themeColor="accent6"/>
        </w:rPr>
        <w:t>DetalleCompra</w:t>
      </w:r>
      <w:proofErr w:type="spellEnd"/>
      <w:r>
        <w:rPr>
          <w:rFonts w:asciiTheme="minorHAnsi" w:hAnsiTheme="minorHAnsi"/>
          <w:b/>
        </w:rPr>
        <w:t>:</w:t>
      </w:r>
    </w:p>
    <w:p w14:paraId="74FEE51D" w14:textId="71F4B3AF"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Número</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Proveedor</w:t>
      </w:r>
      <w:r>
        <w:rPr>
          <w:rFonts w:asciiTheme="minorHAnsi" w:hAnsiTheme="minorHAnsi"/>
          <w:b/>
          <w:color w:val="76923C" w:themeColor="accent3" w:themeShade="BF"/>
        </w:rPr>
        <w:t xml:space="preserve">, </w:t>
      </w:r>
      <w:r>
        <w:rPr>
          <w:rFonts w:asciiTheme="minorHAnsi" w:hAnsiTheme="minorHAnsi"/>
          <w:b/>
          <w:color w:val="76923C" w:themeColor="accent3" w:themeShade="BF"/>
        </w:rPr>
        <w:t>Administrador</w:t>
      </w:r>
      <w:r>
        <w:rPr>
          <w:rFonts w:asciiTheme="minorHAnsi" w:hAnsiTheme="minorHAnsi"/>
          <w:b/>
          <w:color w:val="76923C" w:themeColor="accent3" w:themeShade="BF"/>
        </w:rPr>
        <w:t xml:space="preserve">, </w:t>
      </w:r>
      <w:proofErr w:type="spellStart"/>
      <w:r>
        <w:rPr>
          <w:rFonts w:asciiTheme="minorHAnsi" w:hAnsiTheme="minorHAnsi"/>
          <w:b/>
          <w:color w:val="76923C" w:themeColor="accent3" w:themeShade="BF"/>
        </w:rPr>
        <w:t>Fecha</w:t>
      </w:r>
      <w:r>
        <w:rPr>
          <w:rFonts w:asciiTheme="minorHAnsi" w:hAnsiTheme="minorHAnsi"/>
          <w:b/>
          <w:color w:val="76923C" w:themeColor="accent3" w:themeShade="BF"/>
        </w:rPr>
        <w:t>Compra</w:t>
      </w:r>
      <w:proofErr w:type="spellEnd"/>
      <w:r>
        <w:rPr>
          <w:rFonts w:asciiTheme="minorHAnsi" w:hAnsiTheme="minorHAnsi"/>
          <w:b/>
          <w:color w:val="76923C" w:themeColor="accent3" w:themeShade="BF"/>
        </w:rPr>
        <w:t>, Monto, Estado</w:t>
      </w:r>
    </w:p>
    <w:p w14:paraId="539E28E0" w14:textId="5E3B532A"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26D8ACB2" w14:textId="6165FA69" w:rsidR="003125FB" w:rsidRDefault="003125FB" w:rsidP="005C08B3">
      <w:pPr>
        <w:spacing w:line="276" w:lineRule="auto"/>
        <w:jc w:val="both"/>
        <w:rPr>
          <w:rFonts w:asciiTheme="minorHAnsi" w:hAnsiTheme="minorHAnsi"/>
          <w:b/>
        </w:rPr>
      </w:pPr>
    </w:p>
    <w:p w14:paraId="20446E81" w14:textId="10F73D4C" w:rsidR="003125FB" w:rsidRDefault="003125FB" w:rsidP="005C08B3">
      <w:pPr>
        <w:spacing w:line="276" w:lineRule="auto"/>
        <w:jc w:val="both"/>
        <w:rPr>
          <w:rFonts w:asciiTheme="minorHAnsi" w:hAnsiTheme="minorHAnsi"/>
          <w:b/>
        </w:rPr>
      </w:pPr>
      <w:r w:rsidRPr="003125FB">
        <w:rPr>
          <w:rFonts w:asciiTheme="minorHAnsi" w:hAnsiTheme="minorHAnsi"/>
          <w:b/>
          <w:color w:val="F79646" w:themeColor="accent6"/>
        </w:rPr>
        <w:t>Fotos</w:t>
      </w:r>
      <w:r>
        <w:rPr>
          <w:rFonts w:asciiTheme="minorHAnsi" w:hAnsiTheme="minorHAnsi"/>
          <w:b/>
        </w:rPr>
        <w:t>:</w:t>
      </w:r>
    </w:p>
    <w:p w14:paraId="3B0B267D" w14:textId="35BD13DD" w:rsidR="00CE2FE5" w:rsidRDefault="00CE2FE5" w:rsidP="00CE2FE5">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Nombre</w:t>
      </w:r>
      <w:r w:rsidRPr="00CE2FE5">
        <w:rPr>
          <w:rFonts w:asciiTheme="minorHAnsi" w:hAnsiTheme="minorHAnsi"/>
          <w:b/>
          <w:color w:val="76923C" w:themeColor="accent3" w:themeShade="BF"/>
        </w:rPr>
        <w:t xml:space="preserve">, </w:t>
      </w:r>
      <w:r w:rsidR="00331117">
        <w:rPr>
          <w:rFonts w:asciiTheme="minorHAnsi" w:hAnsiTheme="minorHAnsi"/>
          <w:b/>
          <w:color w:val="76923C" w:themeColor="accent3" w:themeShade="BF"/>
        </w:rPr>
        <w:t>Descripción</w:t>
      </w:r>
      <w:r>
        <w:rPr>
          <w:rFonts w:asciiTheme="minorHAnsi" w:hAnsiTheme="minorHAnsi"/>
          <w:b/>
          <w:color w:val="76923C" w:themeColor="accent3" w:themeShade="BF"/>
        </w:rPr>
        <w:t xml:space="preserve">, </w:t>
      </w:r>
      <w:r w:rsidR="00331117">
        <w:rPr>
          <w:rFonts w:asciiTheme="minorHAnsi" w:hAnsiTheme="minorHAnsi"/>
          <w:b/>
          <w:color w:val="76923C" w:themeColor="accent3" w:themeShade="BF"/>
        </w:rPr>
        <w:t>Ruta</w:t>
      </w:r>
      <w:r>
        <w:rPr>
          <w:rFonts w:asciiTheme="minorHAnsi" w:hAnsiTheme="minorHAnsi"/>
          <w:b/>
          <w:color w:val="76923C" w:themeColor="accent3" w:themeShade="BF"/>
        </w:rPr>
        <w:t xml:space="preserve">, </w:t>
      </w:r>
      <w:r w:rsidR="00331117">
        <w:rPr>
          <w:rFonts w:asciiTheme="minorHAnsi" w:hAnsiTheme="minorHAnsi"/>
          <w:b/>
          <w:color w:val="76923C" w:themeColor="accent3" w:themeShade="BF"/>
        </w:rPr>
        <w:t>Estado</w:t>
      </w:r>
    </w:p>
    <w:p w14:paraId="31AFC38D" w14:textId="3A1AB4B5"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687760CA" w14:textId="3EFD43C4" w:rsidR="003125FB" w:rsidRDefault="003125FB" w:rsidP="005C08B3">
      <w:pPr>
        <w:spacing w:line="276" w:lineRule="auto"/>
        <w:jc w:val="both"/>
        <w:rPr>
          <w:rFonts w:asciiTheme="minorHAnsi" w:hAnsiTheme="minorHAnsi"/>
          <w:b/>
        </w:rPr>
      </w:pPr>
    </w:p>
    <w:p w14:paraId="2C3CAFE0" w14:textId="10014A5C" w:rsidR="00331117" w:rsidRDefault="00331117" w:rsidP="00331117">
      <w:pPr>
        <w:spacing w:line="276" w:lineRule="auto"/>
        <w:jc w:val="both"/>
        <w:rPr>
          <w:rFonts w:asciiTheme="minorHAnsi" w:hAnsiTheme="minorHAnsi"/>
          <w:b/>
        </w:rPr>
      </w:pPr>
      <w:proofErr w:type="spellStart"/>
      <w:r w:rsidRPr="003125FB">
        <w:rPr>
          <w:rFonts w:asciiTheme="minorHAnsi" w:hAnsiTheme="minorHAnsi"/>
          <w:b/>
          <w:color w:val="F79646" w:themeColor="accent6"/>
        </w:rPr>
        <w:t>Fotos</w:t>
      </w:r>
      <w:r>
        <w:rPr>
          <w:rFonts w:asciiTheme="minorHAnsi" w:hAnsiTheme="minorHAnsi"/>
          <w:b/>
          <w:color w:val="F79646" w:themeColor="accent6"/>
        </w:rPr>
        <w:t>Productos</w:t>
      </w:r>
      <w:proofErr w:type="spellEnd"/>
      <w:r>
        <w:rPr>
          <w:rFonts w:asciiTheme="minorHAnsi" w:hAnsiTheme="minorHAnsi"/>
          <w:b/>
        </w:rPr>
        <w:t>:</w:t>
      </w:r>
    </w:p>
    <w:p w14:paraId="37C63F23" w14:textId="3AE81CC0" w:rsidR="00331117" w:rsidRDefault="00331117" w:rsidP="00331117">
      <w:pPr>
        <w:pStyle w:val="Prrafodelista"/>
        <w:numPr>
          <w:ilvl w:val="0"/>
          <w:numId w:val="12"/>
        </w:numPr>
        <w:spacing w:line="276" w:lineRule="auto"/>
        <w:jc w:val="both"/>
        <w:rPr>
          <w:rFonts w:asciiTheme="minorHAnsi" w:hAnsiTheme="minorHAnsi"/>
          <w:b/>
          <w:color w:val="76923C" w:themeColor="accent3" w:themeShade="BF"/>
        </w:rPr>
      </w:pPr>
      <w:r>
        <w:rPr>
          <w:rFonts w:asciiTheme="minorHAnsi" w:hAnsiTheme="minorHAnsi"/>
          <w:b/>
          <w:color w:val="76923C" w:themeColor="accent3" w:themeShade="BF"/>
        </w:rPr>
        <w:t>Foto</w:t>
      </w:r>
      <w:r w:rsidRPr="00CE2FE5">
        <w:rPr>
          <w:rFonts w:asciiTheme="minorHAnsi" w:hAnsiTheme="minorHAnsi"/>
          <w:b/>
          <w:color w:val="76923C" w:themeColor="accent3" w:themeShade="BF"/>
        </w:rPr>
        <w:t xml:space="preserve">, </w:t>
      </w:r>
      <w:r>
        <w:rPr>
          <w:rFonts w:asciiTheme="minorHAnsi" w:hAnsiTheme="minorHAnsi"/>
          <w:b/>
          <w:color w:val="76923C" w:themeColor="accent3" w:themeShade="BF"/>
        </w:rPr>
        <w:t>Producto</w:t>
      </w:r>
      <w:r>
        <w:rPr>
          <w:rFonts w:asciiTheme="minorHAnsi" w:hAnsiTheme="minorHAnsi"/>
          <w:b/>
          <w:color w:val="76923C" w:themeColor="accent3" w:themeShade="BF"/>
        </w:rPr>
        <w:t>, Estado</w:t>
      </w:r>
    </w:p>
    <w:p w14:paraId="75A3C43E" w14:textId="7579E61B" w:rsidR="00331117" w:rsidRPr="00331117" w:rsidRDefault="00331117" w:rsidP="00331117">
      <w:pPr>
        <w:pStyle w:val="Prrafodelista"/>
        <w:numPr>
          <w:ilvl w:val="0"/>
          <w:numId w:val="12"/>
        </w:numPr>
        <w:spacing w:line="276" w:lineRule="auto"/>
        <w:jc w:val="both"/>
        <w:rPr>
          <w:rFonts w:asciiTheme="minorHAnsi" w:hAnsiTheme="minorHAnsi"/>
          <w:b/>
          <w:color w:val="C0504D" w:themeColor="accent2"/>
        </w:rPr>
      </w:pPr>
      <w:r w:rsidRPr="00331117">
        <w:rPr>
          <w:rFonts w:asciiTheme="minorHAnsi" w:hAnsiTheme="minorHAnsi"/>
          <w:b/>
          <w:color w:val="943634" w:themeColor="accent2" w:themeShade="BF"/>
        </w:rPr>
        <w:t xml:space="preserve">Constructores, Métodos Set y </w:t>
      </w:r>
      <w:proofErr w:type="spellStart"/>
      <w:r w:rsidRPr="00331117">
        <w:rPr>
          <w:rFonts w:asciiTheme="minorHAnsi" w:hAnsiTheme="minorHAnsi"/>
          <w:b/>
          <w:color w:val="943634" w:themeColor="accent2" w:themeShade="BF"/>
        </w:rPr>
        <w:t>Get</w:t>
      </w:r>
      <w:proofErr w:type="spellEnd"/>
      <w:r w:rsidRPr="00331117">
        <w:rPr>
          <w:rFonts w:asciiTheme="minorHAnsi" w:hAnsiTheme="minorHAnsi"/>
          <w:b/>
          <w:color w:val="943634" w:themeColor="accent2" w:themeShade="BF"/>
        </w:rPr>
        <w:t>, CRUD, Buscar</w:t>
      </w:r>
    </w:p>
    <w:p w14:paraId="151D9DD5" w14:textId="77777777" w:rsidR="00331117" w:rsidRDefault="00331117" w:rsidP="005C08B3">
      <w:pPr>
        <w:spacing w:line="276" w:lineRule="auto"/>
        <w:jc w:val="both"/>
        <w:rPr>
          <w:rFonts w:asciiTheme="minorHAnsi" w:hAnsiTheme="minorHAnsi"/>
          <w:b/>
        </w:rPr>
      </w:pPr>
    </w:p>
    <w:sectPr w:rsidR="00331117" w:rsidSect="005A22C1">
      <w:headerReference w:type="default" r:id="rId8"/>
      <w:footerReference w:type="default" r:id="rId9"/>
      <w:pgSz w:w="12242" w:h="15842" w:code="1"/>
      <w:pgMar w:top="3544" w:right="1134" w:bottom="1135" w:left="1134" w:header="720" w:footer="68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45E0" w14:textId="77777777" w:rsidR="00762508" w:rsidRDefault="00762508" w:rsidP="00B35804">
      <w:pPr>
        <w:pStyle w:val="NormalWeb"/>
      </w:pPr>
      <w:r>
        <w:separator/>
      </w:r>
    </w:p>
  </w:endnote>
  <w:endnote w:type="continuationSeparator" w:id="0">
    <w:p w14:paraId="561A5BE9" w14:textId="77777777" w:rsidR="00762508" w:rsidRDefault="00762508" w:rsidP="00B35804">
      <w:pPr>
        <w:pStyle w:val="NormalWeb"/>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equate">
    <w:panose1 w:val="02000000000000000000"/>
    <w:charset w:val="00"/>
    <w:family w:val="auto"/>
    <w:pitch w:val="variable"/>
    <w:sig w:usb0="800000AF" w:usb1="5000204A" w:usb2="00000000" w:usb3="00000000" w:csb0="00000011" w:csb1="00000000"/>
  </w:font>
  <w:font w:name="Existence Light">
    <w:panose1 w:val="020B0200000200020004"/>
    <w:charset w:val="00"/>
    <w:family w:val="swiss"/>
    <w:notTrueType/>
    <w:pitch w:val="variable"/>
    <w:sig w:usb0="A000003F" w:usb1="5000000A"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2031" w14:textId="77777777" w:rsidR="000C014B" w:rsidRPr="00033883" w:rsidRDefault="00B23967" w:rsidP="00033883">
    <w:pPr>
      <w:jc w:val="right"/>
      <w:rPr>
        <w:rFonts w:ascii="Arial" w:hAnsi="Arial" w:cs="Arial"/>
        <w:sz w:val="16"/>
        <w:szCs w:val="16"/>
      </w:rPr>
    </w:pPr>
    <w:r>
      <w:rPr>
        <w:b/>
        <w:noProof/>
        <w:sz w:val="22"/>
        <w:lang w:val="es-CO" w:eastAsia="es-CO"/>
      </w:rPr>
      <w:drawing>
        <wp:anchor distT="0" distB="0" distL="114300" distR="114300" simplePos="0" relativeHeight="251659776" behindDoc="1" locked="0" layoutInCell="1" allowOverlap="1" wp14:anchorId="1B9C4152" wp14:editId="3EDF5A24">
          <wp:simplePos x="0" y="0"/>
          <wp:positionH relativeFrom="margin">
            <wp:posOffset>-34290</wp:posOffset>
          </wp:positionH>
          <wp:positionV relativeFrom="margin">
            <wp:posOffset>7584440</wp:posOffset>
          </wp:positionV>
          <wp:extent cx="6324600" cy="114300"/>
          <wp:effectExtent l="0" t="0" r="0" b="0"/>
          <wp:wrapNone/>
          <wp:docPr id="26" name="Imagen 26" descr="C:\Users\Carlos\Google Drive\SENA Virtual\Anuncios\images\bg_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Google Drive\SENA Virtual\Anuncios\images\bg_bod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14B">
      <w:rPr>
        <w:rFonts w:ascii="Arial" w:hAnsi="Arial" w:cs="Arial"/>
        <w:noProof/>
        <w:sz w:val="16"/>
        <w:szCs w:val="16"/>
        <w:lang w:val="es-CO" w:eastAsia="es-CO"/>
      </w:rPr>
      <mc:AlternateContent>
        <mc:Choice Requires="wps">
          <w:drawing>
            <wp:anchor distT="0" distB="0" distL="114300" distR="114300" simplePos="0" relativeHeight="251655680" behindDoc="0" locked="0" layoutInCell="1" allowOverlap="1" wp14:anchorId="314275EE" wp14:editId="1991F2A5">
              <wp:simplePos x="0" y="0"/>
              <wp:positionH relativeFrom="column">
                <wp:posOffset>5257800</wp:posOffset>
              </wp:positionH>
              <wp:positionV relativeFrom="paragraph">
                <wp:posOffset>35560</wp:posOffset>
              </wp:positionV>
              <wp:extent cx="1028700" cy="22860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wps:spPr>
                    <wps:txb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275EE" id="_x0000_t202" coordsize="21600,21600" o:spt="202" path="m,l,21600r21600,l21600,xe">
              <v:stroke joinstyle="miter"/>
              <v:path gradientshapeok="t" o:connecttype="rect"/>
            </v:shapetype>
            <v:shape id="Text Box 30" o:spid="_x0000_s1039" type="#_x0000_t202" style="position:absolute;left:0;text-align:left;margin-left:414pt;margin-top:2.8pt;width:8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" filled="f" stroked="f">
              <v:textbox>
                <w:txbxContent>
                  <w:p w14:paraId="1A465709" w14:textId="77777777" w:rsidR="000C014B" w:rsidRPr="00033883" w:rsidRDefault="000C014B" w:rsidP="00033883">
                    <w:pPr>
                      <w:jc w:val="right"/>
                      <w:rPr>
                        <w:rFonts w:ascii="Arial" w:hAnsi="Arial" w:cs="Arial"/>
                        <w:sz w:val="16"/>
                        <w:szCs w:val="16"/>
                      </w:rPr>
                    </w:pPr>
                    <w:r w:rsidRPr="00033883">
                      <w:rPr>
                        <w:rFonts w:ascii="Arial" w:hAnsi="Arial" w:cs="Arial"/>
                        <w:sz w:val="16"/>
                        <w:szCs w:val="16"/>
                      </w:rPr>
                      <w:t xml:space="preserve">Página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PAGE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r w:rsidRPr="00033883">
                      <w:rPr>
                        <w:rStyle w:val="Nmerodepgina"/>
                        <w:rFonts w:ascii="Arial" w:hAnsi="Arial" w:cs="Arial"/>
                        <w:sz w:val="16"/>
                        <w:szCs w:val="16"/>
                      </w:rPr>
                      <w:t xml:space="preserve"> de </w:t>
                    </w:r>
                    <w:r w:rsidRPr="00033883">
                      <w:rPr>
                        <w:rStyle w:val="Nmerodepgina"/>
                        <w:rFonts w:ascii="Arial" w:hAnsi="Arial" w:cs="Arial"/>
                        <w:sz w:val="16"/>
                        <w:szCs w:val="16"/>
                      </w:rPr>
                      <w:fldChar w:fldCharType="begin"/>
                    </w:r>
                    <w:r w:rsidRPr="00033883">
                      <w:rPr>
                        <w:rStyle w:val="Nmerodepgina"/>
                        <w:rFonts w:ascii="Arial" w:hAnsi="Arial" w:cs="Arial"/>
                        <w:sz w:val="16"/>
                        <w:szCs w:val="16"/>
                      </w:rPr>
                      <w:instrText xml:space="preserve"> NUMPAGES </w:instrText>
                    </w:r>
                    <w:r w:rsidRPr="00033883">
                      <w:rPr>
                        <w:rStyle w:val="Nmerodepgina"/>
                        <w:rFonts w:ascii="Arial" w:hAnsi="Arial" w:cs="Arial"/>
                        <w:sz w:val="16"/>
                        <w:szCs w:val="16"/>
                      </w:rPr>
                      <w:fldChar w:fldCharType="separate"/>
                    </w:r>
                    <w:r w:rsidR="00D52CF6">
                      <w:rPr>
                        <w:rStyle w:val="Nmerodepgina"/>
                        <w:rFonts w:ascii="Arial" w:hAnsi="Arial" w:cs="Arial"/>
                        <w:noProof/>
                        <w:sz w:val="16"/>
                        <w:szCs w:val="16"/>
                      </w:rPr>
                      <w:t>4</w:t>
                    </w:r>
                    <w:r w:rsidRPr="00033883">
                      <w:rPr>
                        <w:rStyle w:val="Nmerodepgina"/>
                        <w:rFonts w:ascii="Arial" w:hAnsi="Arial" w:cs="Arial"/>
                        <w:sz w:val="16"/>
                        <w:szCs w:val="16"/>
                      </w:rPr>
                      <w:fldChar w:fldCharType="end"/>
                    </w:r>
                  </w:p>
                </w:txbxContent>
              </v:textbox>
            </v:shape>
          </w:pict>
        </mc:Fallback>
      </mc:AlternateContent>
    </w:r>
  </w:p>
  <w:p w14:paraId="7019CB1E" w14:textId="77777777" w:rsidR="000C014B" w:rsidRDefault="000C014B" w:rsidP="00842A2A">
    <w:r>
      <w:rPr>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3C22" w14:textId="77777777" w:rsidR="00762508" w:rsidRDefault="00762508" w:rsidP="00B35804">
      <w:pPr>
        <w:pStyle w:val="NormalWeb"/>
      </w:pPr>
      <w:r>
        <w:separator/>
      </w:r>
    </w:p>
  </w:footnote>
  <w:footnote w:type="continuationSeparator" w:id="0">
    <w:p w14:paraId="4FCAFCAA" w14:textId="77777777" w:rsidR="00762508" w:rsidRDefault="00762508" w:rsidP="00B35804">
      <w:pPr>
        <w:pStyle w:val="NormalWeb"/>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E0B1" w14:textId="3B0463FB" w:rsidR="000C014B" w:rsidRPr="009106AA" w:rsidRDefault="000A09DE" w:rsidP="009106AA">
    <w:pPr>
      <w:pStyle w:val="Encabezado"/>
    </w:pPr>
    <w:r>
      <w:rPr>
        <w:noProof/>
      </w:rPr>
      <mc:AlternateContent>
        <mc:Choice Requires="wpg">
          <w:drawing>
            <wp:anchor distT="0" distB="0" distL="114300" distR="114300" simplePos="0" relativeHeight="251682304" behindDoc="0" locked="0" layoutInCell="1" allowOverlap="1" wp14:anchorId="327C719F" wp14:editId="66F0B7DE">
              <wp:simplePos x="0" y="0"/>
              <wp:positionH relativeFrom="column">
                <wp:posOffset>3810</wp:posOffset>
              </wp:positionH>
              <wp:positionV relativeFrom="paragraph">
                <wp:posOffset>28575</wp:posOffset>
              </wp:positionV>
              <wp:extent cx="6333490" cy="1714500"/>
              <wp:effectExtent l="0" t="0" r="0" b="0"/>
              <wp:wrapNone/>
              <wp:docPr id="19" name="Grupo 19"/>
              <wp:cNvGraphicFramePr/>
              <a:graphic xmlns:a="http://schemas.openxmlformats.org/drawingml/2006/main">
                <a:graphicData uri="http://schemas.microsoft.com/office/word/2010/wordprocessingGroup">
                  <wpg:wgp>
                    <wpg:cNvGrpSpPr/>
                    <wpg:grpSpPr>
                      <a:xfrm>
                        <a:off x="0" y="0"/>
                        <a:ext cx="6333490" cy="1714500"/>
                        <a:chOff x="0" y="0"/>
                        <a:chExt cx="6333490" cy="1714500"/>
                      </a:xfrm>
                    </wpg:grpSpPr>
                    <pic:pic xmlns:pic="http://schemas.openxmlformats.org/drawingml/2006/picture">
                      <pic:nvPicPr>
                        <pic:cNvPr id="7" name="Imagen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3490" cy="1714500"/>
                        </a:xfrm>
                        <a:prstGeom prst="rect">
                          <a:avLst/>
                        </a:prstGeom>
                        <a:noFill/>
                        <a:ln>
                          <a:noFill/>
                        </a:ln>
                      </pic:spPr>
                    </pic:pic>
                    <pic:pic xmlns:pic="http://schemas.openxmlformats.org/drawingml/2006/picture">
                      <pic:nvPicPr>
                        <pic:cNvPr id="8" name="Imagen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905500" y="752475"/>
                          <a:ext cx="304800" cy="304800"/>
                        </a:xfrm>
                        <a:prstGeom prst="rect">
                          <a:avLst/>
                        </a:prstGeom>
                        <a:noFill/>
                        <a:ln>
                          <a:noFill/>
                        </a:ln>
                      </pic:spPr>
                    </pic:pic>
                    <pic:pic xmlns:pic="http://schemas.openxmlformats.org/drawingml/2006/picture">
                      <pic:nvPicPr>
                        <pic:cNvPr id="9" name="Imagen 9"/>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95250" y="190500"/>
                          <a:ext cx="304800" cy="304800"/>
                        </a:xfrm>
                        <a:prstGeom prst="rect">
                          <a:avLst/>
                        </a:prstGeom>
                        <a:noFill/>
                        <a:ln>
                          <a:noFill/>
                        </a:ln>
                      </pic:spPr>
                    </pic:pic>
                    <wps:wsp>
                      <wps:cNvPr id="10" name="Cuadro de texto 2"/>
                      <wps:cNvSpPr txBox="1">
                        <a:spLocks noChangeArrowheads="1"/>
                      </wps:cNvSpPr>
                      <wps:spPr bwMode="auto">
                        <a:xfrm>
                          <a:off x="552450" y="85725"/>
                          <a:ext cx="1428750" cy="552450"/>
                        </a:xfrm>
                        <a:prstGeom prst="rect">
                          <a:avLst/>
                        </a:prstGeom>
                        <a:noFill/>
                        <a:ln w="9525">
                          <a:noFill/>
                          <a:miter lim="800000"/>
                          <a:headEnd/>
                          <a:tailEnd/>
                        </a:ln>
                      </wps:spPr>
                      <wps:txbx>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wps:txbx>
                      <wps:bodyPr rot="0" vert="horz" wrap="square" lIns="91440" tIns="45720" rIns="91440" bIns="45720" anchor="t" anchorCtr="0">
                        <a:spAutoFit/>
                      </wps:bodyPr>
                    </wps:wsp>
                    <wps:wsp>
                      <wps:cNvPr id="11" name="Cuadro de texto 2"/>
                      <wps:cNvSpPr txBox="1">
                        <a:spLocks noChangeArrowheads="1"/>
                      </wps:cNvSpPr>
                      <wps:spPr bwMode="auto">
                        <a:xfrm>
                          <a:off x="1381125" y="581025"/>
                          <a:ext cx="1600200" cy="552450"/>
                        </a:xfrm>
                        <a:prstGeom prst="rect">
                          <a:avLst/>
                        </a:prstGeom>
                        <a:noFill/>
                        <a:ln w="9525">
                          <a:noFill/>
                          <a:miter lim="800000"/>
                          <a:headEnd/>
                          <a:tailEnd/>
                        </a:ln>
                      </wps:spPr>
                      <wps:txbx>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wps:txbx>
                      <wps:bodyPr rot="0" vert="horz" wrap="square" lIns="91440" tIns="45720" rIns="91440" bIns="45720" anchor="t" anchorCtr="0">
                        <a:spAutoFit/>
                      </wps:bodyPr>
                    </wps:wsp>
                    <wps:wsp>
                      <wps:cNvPr id="12" name="Cuadro de texto 2"/>
                      <wps:cNvSpPr txBox="1">
                        <a:spLocks noChangeArrowheads="1"/>
                      </wps:cNvSpPr>
                      <wps:spPr bwMode="auto">
                        <a:xfrm>
                          <a:off x="4381500" y="228600"/>
                          <a:ext cx="857250" cy="416560"/>
                        </a:xfrm>
                        <a:prstGeom prst="rect">
                          <a:avLst/>
                        </a:prstGeom>
                        <a:noFill/>
                        <a:ln w="9525">
                          <a:noFill/>
                          <a:miter lim="800000"/>
                          <a:headEnd/>
                          <a:tailEnd/>
                        </a:ln>
                      </wps:spPr>
                      <wps:txbx>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wps:txbx>
                      <wps:bodyPr rot="0" vert="horz" wrap="square" lIns="91440" tIns="45720" rIns="91440" bIns="45720" anchor="t" anchorCtr="0">
                        <a:spAutoFit/>
                      </wps:bodyPr>
                    </wps:wsp>
                    <wps:wsp>
                      <wps:cNvPr id="13" name="Cuadro de texto 2"/>
                      <wps:cNvSpPr txBox="1">
                        <a:spLocks noChangeArrowheads="1"/>
                      </wps:cNvSpPr>
                      <wps:spPr bwMode="auto">
                        <a:xfrm>
                          <a:off x="4371975" y="714375"/>
                          <a:ext cx="1476375" cy="416560"/>
                        </a:xfrm>
                        <a:prstGeom prst="rect">
                          <a:avLst/>
                        </a:prstGeom>
                        <a:noFill/>
                        <a:ln w="9525">
                          <a:noFill/>
                          <a:miter lim="800000"/>
                          <a:headEnd/>
                          <a:tailEnd/>
                        </a:ln>
                      </wps:spPr>
                      <wps:txbx>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wps:txbx>
                      <wps:bodyPr rot="0" vert="horz" wrap="square" lIns="91440" tIns="45720" rIns="91440" bIns="45720" anchor="t" anchorCtr="0">
                        <a:spAutoFit/>
                      </wps:bodyPr>
                    </wps:wsp>
                    <wps:wsp>
                      <wps:cNvPr id="14" name="Cuadro de texto 2"/>
                      <wps:cNvSpPr txBox="1">
                        <a:spLocks noChangeArrowheads="1"/>
                      </wps:cNvSpPr>
                      <wps:spPr bwMode="auto">
                        <a:xfrm>
                          <a:off x="3133725" y="695325"/>
                          <a:ext cx="1171575" cy="552450"/>
                        </a:xfrm>
                        <a:prstGeom prst="rect">
                          <a:avLst/>
                        </a:prstGeom>
                        <a:noFill/>
                        <a:ln w="9525">
                          <a:noFill/>
                          <a:miter lim="800000"/>
                          <a:headEnd/>
                          <a:tailEnd/>
                        </a:ln>
                      </wps:spPr>
                      <wps:txbx>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wps:txbx>
                      <wps:bodyPr rot="0" vert="horz" wrap="square" lIns="91440" tIns="45720" rIns="91440" bIns="45720" anchor="t" anchorCtr="0">
                        <a:spAutoFit/>
                      </wps:bodyPr>
                    </wps:wsp>
                    <wps:wsp>
                      <wps:cNvPr id="15" name="Cuadro de texto 2"/>
                      <wps:cNvSpPr txBox="1">
                        <a:spLocks noChangeArrowheads="1"/>
                      </wps:cNvSpPr>
                      <wps:spPr bwMode="auto">
                        <a:xfrm>
                          <a:off x="3105150" y="142875"/>
                          <a:ext cx="1171575" cy="448310"/>
                        </a:xfrm>
                        <a:prstGeom prst="rect">
                          <a:avLst/>
                        </a:prstGeom>
                        <a:noFill/>
                        <a:ln w="9525">
                          <a:noFill/>
                          <a:miter lim="800000"/>
                          <a:headEnd/>
                          <a:tailEnd/>
                        </a:ln>
                      </wps:spPr>
                      <wps:txbx>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wps:txbx>
                      <wps:bodyPr rot="0" vert="horz" wrap="square" lIns="91440" tIns="45720" rIns="91440" bIns="45720" anchor="t" anchorCtr="0">
                        <a:spAutoFit/>
                      </wps:bodyPr>
                    </wps:wsp>
                    <wps:wsp>
                      <wps:cNvPr id="217" name="Cuadro de texto 2"/>
                      <wps:cNvSpPr txBox="1">
                        <a:spLocks noChangeArrowheads="1"/>
                      </wps:cNvSpPr>
                      <wps:spPr bwMode="auto">
                        <a:xfrm>
                          <a:off x="2714625" y="1352550"/>
                          <a:ext cx="3333750" cy="295275"/>
                        </a:xfrm>
                        <a:prstGeom prst="rect">
                          <a:avLst/>
                        </a:prstGeom>
                        <a:noFill/>
                        <a:ln w="9525">
                          <a:noFill/>
                          <a:miter lim="800000"/>
                          <a:headEnd/>
                          <a:tailEnd/>
                        </a:ln>
                      </wps:spPr>
                      <wps:txb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wps:txbx>
                      <wps:bodyPr rot="0" vert="horz" wrap="square" lIns="91440" tIns="45720" rIns="91440" bIns="45720" anchor="t" anchorCtr="0">
                        <a:noAutofit/>
                      </wps:bodyPr>
                    </wps:wsp>
                    <wps:wsp>
                      <wps:cNvPr id="3" name="Rectangle 12"/>
                      <wps:cNvSpPr>
                        <a:spLocks noChangeArrowheads="1"/>
                      </wps:cNvSpPr>
                      <wps:spPr bwMode="auto">
                        <a:xfrm>
                          <a:off x="1657350" y="1219200"/>
                          <a:ext cx="1247775" cy="400050"/>
                        </a:xfrm>
                        <a:prstGeom prst="rect">
                          <a:avLst/>
                        </a:prstGeom>
                        <a:noFill/>
                        <a:ln>
                          <a:noFill/>
                        </a:ln>
                      </wps:spPr>
                      <wps:txb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wps:txbx>
                      <wps:bodyPr rot="0" vert="horz" wrap="square" lIns="91440" tIns="45720" rIns="91440" bIns="45720" anchor="t" anchorCtr="0" upright="1">
                        <a:noAutofit/>
                      </wps:bodyPr>
                    </wps:wsp>
                    <pic:pic xmlns:pic="http://schemas.openxmlformats.org/drawingml/2006/picture">
                      <pic:nvPicPr>
                        <pic:cNvPr id="5" name="Imagen 5"/>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90550" y="1257300"/>
                          <a:ext cx="860425" cy="257810"/>
                        </a:xfrm>
                        <a:prstGeom prst="rect">
                          <a:avLst/>
                        </a:prstGeom>
                        <a:noFill/>
                        <a:ln>
                          <a:noFill/>
                        </a:ln>
                      </pic:spPr>
                    </pic:pic>
                  </wpg:wgp>
                </a:graphicData>
              </a:graphic>
            </wp:anchor>
          </w:drawing>
        </mc:Choice>
        <mc:Fallback>
          <w:pict>
            <v:group w14:anchorId="327C719F" id="Grupo 19" o:spid="_x0000_s1026" style="position:absolute;margin-left:.3pt;margin-top:2.25pt;width:498.7pt;height:135pt;z-index:251682304" coordsize="63334,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7" type="#_x0000_t75" style="position:absolute;width:63334;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">
                <v:imagedata r:id="rId5" o:title=""/>
              </v:shape>
              <v:shape id="Imagen 8" o:spid="_x0000_s1028" type="#_x0000_t75" style="position:absolute;left:59055;top:7524;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">
                <v:imagedata r:id="rId6" o:title=""/>
              </v:shape>
              <v:shape id="Imagen 9" o:spid="_x0000_s1029" type="#_x0000_t75" style="position:absolute;left:952;top:1905;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Cuadro de texto 2" o:spid="_x0000_s1030" type="#_x0000_t202" style="position:absolute;left:5524;top:857;width:14288;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14DF3F12" w14:textId="10931604" w:rsidR="00ED3FD3" w:rsidRPr="00ED3FD3" w:rsidRDefault="00ED3FD3">
                      <w:pPr>
                        <w:rPr>
                          <w:rFonts w:ascii="Adequate" w:hAnsi="Adequate"/>
                          <w:sz w:val="52"/>
                          <w:szCs w:val="52"/>
                          <w:lang w:val="es-CO"/>
                        </w:rPr>
                      </w:pPr>
                      <w:r>
                        <w:rPr>
                          <w:rFonts w:ascii="Adequate" w:hAnsi="Adequate"/>
                          <w:sz w:val="52"/>
                          <w:szCs w:val="52"/>
                          <w:lang w:val="es-CO"/>
                        </w:rPr>
                        <w:t>Taller</w:t>
                      </w:r>
                    </w:p>
                  </w:txbxContent>
                </v:textbox>
              </v:shape>
              <v:shape id="Cuadro de texto 2" o:spid="_x0000_s1031" type="#_x0000_t202" style="position:absolute;left:13811;top:5810;width:16002;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755B5105" w14:textId="7AB286F0" w:rsidR="00ED3FD3" w:rsidRPr="00ED3FD3" w:rsidRDefault="00ED3FD3" w:rsidP="00ED3FD3">
                      <w:pPr>
                        <w:rPr>
                          <w:rFonts w:ascii="Adequate" w:hAnsi="Adequate"/>
                          <w:sz w:val="52"/>
                          <w:szCs w:val="52"/>
                          <w:lang w:val="es-CO"/>
                        </w:rPr>
                      </w:pPr>
                      <w:r>
                        <w:rPr>
                          <w:rFonts w:ascii="Adequate" w:hAnsi="Adequate"/>
                          <w:sz w:val="52"/>
                          <w:szCs w:val="52"/>
                          <w:lang w:val="es-CO"/>
                        </w:rPr>
                        <w:t>Grupal</w:t>
                      </w:r>
                    </w:p>
                  </w:txbxContent>
                </v:textbox>
              </v:shape>
              <v:shape id="Cuadro de texto 2" o:spid="_x0000_s1032" type="#_x0000_t202" style="position:absolute;left:43815;top:2286;width:8572;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711A1B28" w14:textId="53DEE8B2"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Fase</w:t>
                      </w:r>
                    </w:p>
                  </w:txbxContent>
                </v:textbox>
              </v:shape>
              <v:shape id="Cuadro de texto 2" o:spid="_x0000_s1033" type="#_x0000_t202" style="position:absolute;left:43719;top:7143;width:14764;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401B3C41" w14:textId="5A763267" w:rsidR="00ED3FD3" w:rsidRPr="00CB4515" w:rsidRDefault="00ED3FD3" w:rsidP="00ED3FD3">
                      <w:pPr>
                        <w:rPr>
                          <w:rFonts w:ascii="Existence Light" w:hAnsi="Existence Light"/>
                          <w:b/>
                          <w:sz w:val="42"/>
                          <w:szCs w:val="42"/>
                          <w:lang w:val="es-CO"/>
                        </w:rPr>
                      </w:pPr>
                      <w:r w:rsidRPr="00CB4515">
                        <w:rPr>
                          <w:rFonts w:ascii="Existence Light" w:hAnsi="Existence Light"/>
                          <w:b/>
                          <w:sz w:val="42"/>
                          <w:szCs w:val="42"/>
                          <w:lang w:val="es-CO"/>
                        </w:rPr>
                        <w:t>Desarrollo</w:t>
                      </w:r>
                    </w:p>
                  </w:txbxContent>
                </v:textbox>
              </v:shape>
              <v:shape id="Cuadro de texto 2" o:spid="_x0000_s1034" type="#_x0000_t202" style="position:absolute;left:31337;top:6953;width:11716;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3955165B" w14:textId="20311094" w:rsidR="00643229" w:rsidRPr="00ED3FD3" w:rsidRDefault="00643229" w:rsidP="00643229">
                      <w:pPr>
                        <w:rPr>
                          <w:rFonts w:ascii="Adequate" w:hAnsi="Adequate"/>
                          <w:sz w:val="52"/>
                          <w:szCs w:val="52"/>
                          <w:lang w:val="es-CO"/>
                        </w:rPr>
                      </w:pPr>
                      <w:r>
                        <w:rPr>
                          <w:rFonts w:ascii="Adequate" w:hAnsi="Adequate"/>
                          <w:sz w:val="52"/>
                          <w:szCs w:val="52"/>
                          <w:lang w:val="es-CO"/>
                        </w:rPr>
                        <w:t>Java</w:t>
                      </w:r>
                    </w:p>
                  </w:txbxContent>
                </v:textbox>
              </v:shape>
              <v:shape id="Cuadro de texto 2" o:spid="_x0000_s1035" type="#_x0000_t202" style="position:absolute;left:31051;top:1428;width:1171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5D6608E2" w14:textId="53D5CAA4" w:rsidR="00643229" w:rsidRPr="00643229" w:rsidRDefault="00643229" w:rsidP="00643229">
                      <w:pPr>
                        <w:rPr>
                          <w:rFonts w:ascii="Adequate" w:hAnsi="Adequate"/>
                          <w:sz w:val="40"/>
                          <w:szCs w:val="40"/>
                          <w:lang w:val="es-CO"/>
                        </w:rPr>
                      </w:pPr>
                      <w:r w:rsidRPr="00643229">
                        <w:rPr>
                          <w:rFonts w:ascii="Adequate" w:hAnsi="Adequate"/>
                          <w:sz w:val="40"/>
                          <w:szCs w:val="40"/>
                          <w:lang w:val="es-CO"/>
                        </w:rPr>
                        <w:t>Tema</w:t>
                      </w:r>
                    </w:p>
                  </w:txbxContent>
                </v:textbox>
              </v:shape>
              <v:shape id="Cuadro de texto 2" o:spid="_x0000_s1036" type="#_x0000_t202" style="position:absolute;left:27146;top:13525;width:3333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7C8514E" w14:textId="734BBD0A" w:rsidR="00362D3C" w:rsidRPr="00CB4515" w:rsidRDefault="00362D3C">
                      <w:pPr>
                        <w:rPr>
                          <w:rFonts w:ascii="Existence Light" w:hAnsi="Existence Light"/>
                          <w:b/>
                          <w:sz w:val="21"/>
                          <w:szCs w:val="21"/>
                          <w:lang w:val="es-CO"/>
                        </w:rPr>
                      </w:pPr>
                      <w:r w:rsidRPr="00CB4515">
                        <w:rPr>
                          <w:rFonts w:ascii="Existence Light" w:hAnsi="Existence Light"/>
                          <w:b/>
                          <w:sz w:val="21"/>
                          <w:szCs w:val="21"/>
                          <w:lang w:val="es-CO"/>
                        </w:rPr>
                        <w:t>Análisis y Desarrollo de Sistemas de Información</w:t>
                      </w:r>
                    </w:p>
                  </w:txbxContent>
                </v:textbox>
              </v:shape>
              <v:rect id="Rectangle 12" o:spid="_x0000_s1037" style="position:absolute;left:16573;top:12192;width:12478;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33B79C7F" w14:textId="512F3C2C"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Centro Minero</w:t>
                      </w:r>
                    </w:p>
                    <w:p w14:paraId="25FB83CA" w14:textId="141B3C21" w:rsidR="00B23967" w:rsidRPr="00CB4515" w:rsidRDefault="00362D3C" w:rsidP="00B23967">
                      <w:pPr>
                        <w:jc w:val="center"/>
                        <w:rPr>
                          <w:rFonts w:ascii="Existence Light" w:hAnsi="Existence Light" w:cs="Calibri"/>
                          <w:b/>
                          <w:bCs/>
                          <w:iCs/>
                          <w:sz w:val="22"/>
                          <w:szCs w:val="22"/>
                        </w:rPr>
                      </w:pPr>
                      <w:r w:rsidRPr="00CB4515">
                        <w:rPr>
                          <w:rFonts w:ascii="Existence Light" w:hAnsi="Existence Light" w:cs="Calibri"/>
                          <w:b/>
                          <w:bCs/>
                          <w:iCs/>
                          <w:sz w:val="22"/>
                          <w:szCs w:val="22"/>
                        </w:rPr>
                        <w:t>1613481</w:t>
                      </w:r>
                    </w:p>
                  </w:txbxContent>
                </v:textbox>
              </v:rect>
              <v:shape id="Imagen 5" o:spid="_x0000_s1038" type="#_x0000_t75" style="position:absolute;left:5905;top:12573;width:8604;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">
                <v:imagedata r:id="rId8" o:title="" recolortarget="#837a4a [1454]"/>
              </v:shape>
            </v:group>
          </w:pict>
        </mc:Fallback>
      </mc:AlternateContent>
    </w:r>
    <w:r w:rsidR="00362D3C" w:rsidRPr="00362D3C">
      <w:t xml:space="preserve"> </w:t>
    </w:r>
    <w:r w:rsidR="00AB2F9A" w:rsidRPr="00AB2F9A">
      <w:rPr>
        <w:noProof/>
      </w:rPr>
      <w:t xml:space="preserve"> </w:t>
    </w:r>
    <w:r w:rsidR="00A775A9">
      <w:rPr>
        <w:rFonts w:ascii="Calibri" w:hAnsi="Calibri" w:cs="Calibri"/>
        <w:noProof/>
        <w:sz w:val="24"/>
        <w:lang w:val="es-CO" w:eastAsia="es-CO"/>
      </w:rPr>
      <w:drawing>
        <wp:anchor distT="0" distB="0" distL="114300" distR="114300" simplePos="0" relativeHeight="251655168" behindDoc="1" locked="0" layoutInCell="1" allowOverlap="1" wp14:anchorId="5FD27A74" wp14:editId="5D847DEA">
          <wp:simplePos x="0" y="0"/>
          <wp:positionH relativeFrom="margin">
            <wp:posOffset>-11430</wp:posOffset>
          </wp:positionH>
          <wp:positionV relativeFrom="margin">
            <wp:posOffset>2209800</wp:posOffset>
          </wp:positionV>
          <wp:extent cx="6324600" cy="1600200"/>
          <wp:effectExtent l="0" t="0" r="0" b="0"/>
          <wp:wrapNone/>
          <wp:docPr id="25" name="Imagen 25" descr="C:\Users\Carlos\Google Drive\SENA Presencial\Logo-AD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Google Drive\SENA Presencial\Logo-ADSI.png"/>
                  <pic:cNvPicPr>
                    <a:picLocks noChangeAspect="1" noChangeArrowheads="1"/>
                  </pic:cNvPicPr>
                </pic:nvPicPr>
                <pic:blipFill rotWithShape="1">
                  <a:blip r:embed="rId9">
                    <a:lum bright="70000" contrast="-70000"/>
                    <a:extLst>
                      <a:ext uri="{BEBA8EAE-BF5A-486C-A8C5-ECC9F3942E4B}">
                        <a14:imgProps xmlns:a14="http://schemas.microsoft.com/office/drawing/2010/main">
                          <a14:imgLayer r:embed="rId10">
                            <a14:imgEffect>
                              <a14:sharpenSoften amount="-60000"/>
                            </a14:imgEffect>
                          </a14:imgLayer>
                        </a14:imgProps>
                      </a:ext>
                      <a:ext uri="{28A0092B-C50C-407E-A947-70E740481C1C}">
                        <a14:useLocalDpi xmlns:a14="http://schemas.microsoft.com/office/drawing/2010/main" val="0"/>
                      </a:ext>
                    </a:extLst>
                  </a:blip>
                  <a:srcRect b="20000"/>
                  <a:stretch/>
                </pic:blipFill>
                <pic:spPr bwMode="auto">
                  <a:xfrm>
                    <a:off x="0" y="0"/>
                    <a:ext cx="632460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3"/>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9"/>
    <w:multiLevelType w:val="multilevel"/>
    <w:tmpl w:val="00000009"/>
    <w:name w:val="WW8Num156"/>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A"/>
    <w:multiLevelType w:val="multilevel"/>
    <w:tmpl w:val="0000000A"/>
    <w:name w:val="WW8Num181"/>
    <w:lvl w:ilvl="0">
      <w:start w:val="1"/>
      <w:numFmt w:val="decimal"/>
      <w:lvlText w:val="%1."/>
      <w:lvlJc w:val="left"/>
      <w:pPr>
        <w:tabs>
          <w:tab w:val="num" w:pos="709"/>
        </w:tabs>
        <w:ind w:left="709" w:hanging="709"/>
      </w:pPr>
    </w:lvl>
    <w:lvl w:ilvl="1">
      <w:start w:val="1"/>
      <w:numFmt w:val="lowerLetter"/>
      <w:lvlText w:val="%2)"/>
      <w:lvlJc w:val="left"/>
      <w:pPr>
        <w:tabs>
          <w:tab w:val="num" w:pos="1418"/>
        </w:tabs>
        <w:ind w:left="1418" w:hanging="681"/>
      </w:pPr>
    </w:lvl>
    <w:lvl w:ilvl="2">
      <w:start w:val="1"/>
      <w:numFmt w:val="lowerRoman"/>
      <w:lvlText w:val="%3)"/>
      <w:lvlJc w:val="left"/>
      <w:pPr>
        <w:tabs>
          <w:tab w:val="num" w:pos="2126"/>
        </w:tabs>
        <w:ind w:left="2126" w:hanging="708"/>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DE5419"/>
    <w:multiLevelType w:val="hybridMultilevel"/>
    <w:tmpl w:val="034A99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291037"/>
    <w:multiLevelType w:val="hybridMultilevel"/>
    <w:tmpl w:val="5E0EC8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D96AC8"/>
    <w:multiLevelType w:val="hybridMultilevel"/>
    <w:tmpl w:val="723E0F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5D3BCC"/>
    <w:multiLevelType w:val="hybridMultilevel"/>
    <w:tmpl w:val="A330E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1A34EF"/>
    <w:multiLevelType w:val="hybridMultilevel"/>
    <w:tmpl w:val="DB8C4E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B1A44A2"/>
    <w:multiLevelType w:val="hybridMultilevel"/>
    <w:tmpl w:val="A4C48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4623A1"/>
    <w:multiLevelType w:val="hybridMultilevel"/>
    <w:tmpl w:val="269ECD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944709"/>
    <w:multiLevelType w:val="hybridMultilevel"/>
    <w:tmpl w:val="B3BA5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DB2932"/>
    <w:multiLevelType w:val="hybridMultilevel"/>
    <w:tmpl w:val="37D2BB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9B004A"/>
    <w:multiLevelType w:val="hybridMultilevel"/>
    <w:tmpl w:val="7C924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A073ACD"/>
    <w:multiLevelType w:val="hybridMultilevel"/>
    <w:tmpl w:val="97A65FA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D6D0CE1"/>
    <w:multiLevelType w:val="hybridMultilevel"/>
    <w:tmpl w:val="9BF0B8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
  </w:num>
  <w:num w:numId="5">
    <w:abstractNumId w:val="11"/>
  </w:num>
  <w:num w:numId="6">
    <w:abstractNumId w:val="7"/>
  </w:num>
  <w:num w:numId="7">
    <w:abstractNumId w:val="10"/>
  </w:num>
  <w:num w:numId="8">
    <w:abstractNumId w:val="9"/>
  </w:num>
  <w:num w:numId="9">
    <w:abstractNumId w:val="5"/>
  </w:num>
  <w:num w:numId="10">
    <w:abstractNumId w:val="1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A2"/>
    <w:rsid w:val="00004BAC"/>
    <w:rsid w:val="000212F3"/>
    <w:rsid w:val="00031F4F"/>
    <w:rsid w:val="00033883"/>
    <w:rsid w:val="0003765F"/>
    <w:rsid w:val="00042A6F"/>
    <w:rsid w:val="00051F92"/>
    <w:rsid w:val="00070D1F"/>
    <w:rsid w:val="000A09DE"/>
    <w:rsid w:val="000A757C"/>
    <w:rsid w:val="000B77B9"/>
    <w:rsid w:val="000C014B"/>
    <w:rsid w:val="000C2FA5"/>
    <w:rsid w:val="000D2EBC"/>
    <w:rsid w:val="0012212D"/>
    <w:rsid w:val="00123B50"/>
    <w:rsid w:val="001311B1"/>
    <w:rsid w:val="00131994"/>
    <w:rsid w:val="00141E26"/>
    <w:rsid w:val="00144CE7"/>
    <w:rsid w:val="00145BFE"/>
    <w:rsid w:val="00150589"/>
    <w:rsid w:val="00151322"/>
    <w:rsid w:val="00162D07"/>
    <w:rsid w:val="00163247"/>
    <w:rsid w:val="00176F67"/>
    <w:rsid w:val="001A150F"/>
    <w:rsid w:val="001B5B85"/>
    <w:rsid w:val="001C640C"/>
    <w:rsid w:val="001D0159"/>
    <w:rsid w:val="001F2592"/>
    <w:rsid w:val="00201CE3"/>
    <w:rsid w:val="00202D8B"/>
    <w:rsid w:val="00220F18"/>
    <w:rsid w:val="00257E53"/>
    <w:rsid w:val="002852F1"/>
    <w:rsid w:val="0028659A"/>
    <w:rsid w:val="002A3F1C"/>
    <w:rsid w:val="002A6FC1"/>
    <w:rsid w:val="002C099D"/>
    <w:rsid w:val="002C1331"/>
    <w:rsid w:val="002C32F8"/>
    <w:rsid w:val="002C4282"/>
    <w:rsid w:val="002C78B6"/>
    <w:rsid w:val="00304154"/>
    <w:rsid w:val="003125FB"/>
    <w:rsid w:val="00327BA9"/>
    <w:rsid w:val="00331117"/>
    <w:rsid w:val="0035429C"/>
    <w:rsid w:val="00362D3C"/>
    <w:rsid w:val="0036699F"/>
    <w:rsid w:val="00384B53"/>
    <w:rsid w:val="003927E2"/>
    <w:rsid w:val="003A0EC1"/>
    <w:rsid w:val="003B78D4"/>
    <w:rsid w:val="003C4599"/>
    <w:rsid w:val="003F0432"/>
    <w:rsid w:val="003F25B6"/>
    <w:rsid w:val="00422C3B"/>
    <w:rsid w:val="004233D0"/>
    <w:rsid w:val="00426574"/>
    <w:rsid w:val="00430CCD"/>
    <w:rsid w:val="0044194C"/>
    <w:rsid w:val="00452A6C"/>
    <w:rsid w:val="0045762E"/>
    <w:rsid w:val="004602D9"/>
    <w:rsid w:val="00464E0D"/>
    <w:rsid w:val="004766DC"/>
    <w:rsid w:val="004771AA"/>
    <w:rsid w:val="004A2AD7"/>
    <w:rsid w:val="004B1CD2"/>
    <w:rsid w:val="004E1B27"/>
    <w:rsid w:val="005079AB"/>
    <w:rsid w:val="00520D05"/>
    <w:rsid w:val="005342C5"/>
    <w:rsid w:val="005539BB"/>
    <w:rsid w:val="0055446C"/>
    <w:rsid w:val="00560970"/>
    <w:rsid w:val="00562B5A"/>
    <w:rsid w:val="00564D9F"/>
    <w:rsid w:val="00576C3D"/>
    <w:rsid w:val="005A22C1"/>
    <w:rsid w:val="005C08B3"/>
    <w:rsid w:val="005C375C"/>
    <w:rsid w:val="005E3833"/>
    <w:rsid w:val="005E627B"/>
    <w:rsid w:val="0061182F"/>
    <w:rsid w:val="0064308C"/>
    <w:rsid w:val="00643229"/>
    <w:rsid w:val="00656E9E"/>
    <w:rsid w:val="00676A82"/>
    <w:rsid w:val="006B3275"/>
    <w:rsid w:val="006C032D"/>
    <w:rsid w:val="006D47C6"/>
    <w:rsid w:val="00701180"/>
    <w:rsid w:val="00745867"/>
    <w:rsid w:val="00750610"/>
    <w:rsid w:val="00751B4F"/>
    <w:rsid w:val="00762508"/>
    <w:rsid w:val="00773800"/>
    <w:rsid w:val="007813C9"/>
    <w:rsid w:val="00785638"/>
    <w:rsid w:val="007924F5"/>
    <w:rsid w:val="00793175"/>
    <w:rsid w:val="007C2E64"/>
    <w:rsid w:val="007E1B87"/>
    <w:rsid w:val="007F1C62"/>
    <w:rsid w:val="008032A7"/>
    <w:rsid w:val="008263D2"/>
    <w:rsid w:val="00830FF3"/>
    <w:rsid w:val="008376D3"/>
    <w:rsid w:val="00842A2A"/>
    <w:rsid w:val="0086337F"/>
    <w:rsid w:val="00867A45"/>
    <w:rsid w:val="0087505A"/>
    <w:rsid w:val="00876777"/>
    <w:rsid w:val="008808DA"/>
    <w:rsid w:val="00896A2C"/>
    <w:rsid w:val="008A4BCA"/>
    <w:rsid w:val="008A5015"/>
    <w:rsid w:val="008A55B0"/>
    <w:rsid w:val="008B1A04"/>
    <w:rsid w:val="009106AA"/>
    <w:rsid w:val="00911330"/>
    <w:rsid w:val="00927082"/>
    <w:rsid w:val="00983898"/>
    <w:rsid w:val="00992925"/>
    <w:rsid w:val="009A634D"/>
    <w:rsid w:val="009B6475"/>
    <w:rsid w:val="009E4177"/>
    <w:rsid w:val="00A03E7D"/>
    <w:rsid w:val="00A15468"/>
    <w:rsid w:val="00A2162A"/>
    <w:rsid w:val="00A238EB"/>
    <w:rsid w:val="00A262EC"/>
    <w:rsid w:val="00A30405"/>
    <w:rsid w:val="00A4118E"/>
    <w:rsid w:val="00A41CB0"/>
    <w:rsid w:val="00A46EDA"/>
    <w:rsid w:val="00A6143A"/>
    <w:rsid w:val="00A64C19"/>
    <w:rsid w:val="00A72AD5"/>
    <w:rsid w:val="00A775A9"/>
    <w:rsid w:val="00A77F79"/>
    <w:rsid w:val="00A841FC"/>
    <w:rsid w:val="00A901B8"/>
    <w:rsid w:val="00AA1FAE"/>
    <w:rsid w:val="00AA2415"/>
    <w:rsid w:val="00AB2F9A"/>
    <w:rsid w:val="00AC215C"/>
    <w:rsid w:val="00AC413A"/>
    <w:rsid w:val="00AD129C"/>
    <w:rsid w:val="00AD3798"/>
    <w:rsid w:val="00AD53A2"/>
    <w:rsid w:val="00AE1DCD"/>
    <w:rsid w:val="00B23967"/>
    <w:rsid w:val="00B23F0D"/>
    <w:rsid w:val="00B27FA6"/>
    <w:rsid w:val="00B346E8"/>
    <w:rsid w:val="00B35092"/>
    <w:rsid w:val="00B35804"/>
    <w:rsid w:val="00B42679"/>
    <w:rsid w:val="00B42997"/>
    <w:rsid w:val="00B46A5E"/>
    <w:rsid w:val="00B56886"/>
    <w:rsid w:val="00B80338"/>
    <w:rsid w:val="00B918F1"/>
    <w:rsid w:val="00BB563D"/>
    <w:rsid w:val="00C15F55"/>
    <w:rsid w:val="00C40AE0"/>
    <w:rsid w:val="00C42963"/>
    <w:rsid w:val="00C515F8"/>
    <w:rsid w:val="00C54E98"/>
    <w:rsid w:val="00C61014"/>
    <w:rsid w:val="00C771ED"/>
    <w:rsid w:val="00C847DC"/>
    <w:rsid w:val="00CB1783"/>
    <w:rsid w:val="00CB4515"/>
    <w:rsid w:val="00CC28D7"/>
    <w:rsid w:val="00CE2FE5"/>
    <w:rsid w:val="00CF2EC9"/>
    <w:rsid w:val="00D107BE"/>
    <w:rsid w:val="00D12352"/>
    <w:rsid w:val="00D13AC6"/>
    <w:rsid w:val="00D20397"/>
    <w:rsid w:val="00D232B6"/>
    <w:rsid w:val="00D23E54"/>
    <w:rsid w:val="00D400E7"/>
    <w:rsid w:val="00D453FC"/>
    <w:rsid w:val="00D46153"/>
    <w:rsid w:val="00D52CF6"/>
    <w:rsid w:val="00D62873"/>
    <w:rsid w:val="00D90E2D"/>
    <w:rsid w:val="00DA0154"/>
    <w:rsid w:val="00DC1358"/>
    <w:rsid w:val="00DD07D7"/>
    <w:rsid w:val="00DE0C4E"/>
    <w:rsid w:val="00E023FA"/>
    <w:rsid w:val="00E0679B"/>
    <w:rsid w:val="00E06AE1"/>
    <w:rsid w:val="00E10F7B"/>
    <w:rsid w:val="00E141CA"/>
    <w:rsid w:val="00E24D21"/>
    <w:rsid w:val="00E30880"/>
    <w:rsid w:val="00E37337"/>
    <w:rsid w:val="00E561BB"/>
    <w:rsid w:val="00E72AB8"/>
    <w:rsid w:val="00E921C4"/>
    <w:rsid w:val="00EB0679"/>
    <w:rsid w:val="00ED3FD3"/>
    <w:rsid w:val="00ED4D03"/>
    <w:rsid w:val="00EE3947"/>
    <w:rsid w:val="00F01A75"/>
    <w:rsid w:val="00F075FF"/>
    <w:rsid w:val="00F420E8"/>
    <w:rsid w:val="00F44A99"/>
    <w:rsid w:val="00F62189"/>
    <w:rsid w:val="00F7210F"/>
    <w:rsid w:val="00F76CB6"/>
    <w:rsid w:val="00F77499"/>
    <w:rsid w:val="00FB4121"/>
    <w:rsid w:val="00FC420D"/>
    <w:rsid w:val="00FD68CB"/>
    <w:rsid w:val="00FE79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shapedefaults>
    <o:shapelayout v:ext="edit">
      <o:idmap v:ext="edit" data="1"/>
    </o:shapelayout>
  </w:shapeDefaults>
  <w:decimalSymbol w:val=","/>
  <w:listSeparator w:val=";"/>
  <w14:docId w14:val="5C9AF0CD"/>
  <w15:docId w15:val="{2A45507B-C62F-47F9-9E26-2AA10DB8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117"/>
  </w:style>
  <w:style w:type="paragraph" w:styleId="Ttulo1">
    <w:name w:val="heading 1"/>
    <w:basedOn w:val="Normal"/>
    <w:next w:val="Normal"/>
    <w:link w:val="Ttulo1Car"/>
    <w:qFormat/>
    <w:pPr>
      <w:keepNext/>
      <w:jc w:val="center"/>
      <w:outlineLvl w:val="0"/>
    </w:pPr>
    <w:rPr>
      <w:rFonts w:ascii="Arial" w:hAnsi="Arial"/>
      <w:b/>
      <w:sz w:val="28"/>
    </w:rPr>
  </w:style>
  <w:style w:type="paragraph" w:styleId="Ttulo2">
    <w:name w:val="heading 2"/>
    <w:basedOn w:val="Normal"/>
    <w:next w:val="Normal"/>
    <w:link w:val="Ttulo2Car"/>
    <w:unhideWhenUsed/>
    <w:qFormat/>
    <w:rsid w:val="005E627B"/>
    <w:pPr>
      <w:keepNext/>
      <w:spacing w:before="240" w:after="60"/>
      <w:outlineLvl w:val="1"/>
    </w:pPr>
    <w:rPr>
      <w:rFonts w:ascii="Cambria" w:hAnsi="Cambria"/>
      <w:b/>
      <w:bCs/>
      <w:i/>
      <w:iCs/>
      <w:sz w:val="28"/>
      <w:szCs w:val="28"/>
    </w:rPr>
  </w:style>
  <w:style w:type="paragraph" w:styleId="Ttulo3">
    <w:name w:val="heading 3"/>
    <w:basedOn w:val="Normal"/>
    <w:next w:val="Normal"/>
    <w:qFormat/>
    <w:rsid w:val="00E37337"/>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5E627B"/>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5E627B"/>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4"/>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pPr>
      <w:jc w:val="both"/>
    </w:pPr>
    <w:rPr>
      <w:sz w:val="24"/>
      <w:lang w:val="es-ES_tradnl"/>
    </w:rPr>
  </w:style>
  <w:style w:type="paragraph" w:styleId="NormalWeb">
    <w:name w:val="Normal (Web)"/>
    <w:basedOn w:val="Normal"/>
    <w:uiPriority w:val="99"/>
    <w:pPr>
      <w:spacing w:before="100" w:after="100"/>
    </w:pPr>
    <w:rPr>
      <w:sz w:val="24"/>
    </w:rPr>
  </w:style>
  <w:style w:type="paragraph" w:styleId="Textoindependiente3">
    <w:name w:val="Body Text 3"/>
    <w:basedOn w:val="Normal"/>
    <w:rPr>
      <w:rFonts w:ascii="Arial" w:hAnsi="Arial"/>
      <w:sz w:val="22"/>
    </w:rPr>
  </w:style>
  <w:style w:type="paragraph" w:styleId="Mapadeldocumento">
    <w:name w:val="Document Map"/>
    <w:basedOn w:val="Normal"/>
    <w:semiHidden/>
    <w:rsid w:val="00D13AC6"/>
    <w:pPr>
      <w:shd w:val="clear" w:color="auto" w:fill="000080"/>
    </w:pPr>
    <w:rPr>
      <w:rFonts w:ascii="Tahoma" w:hAnsi="Tahoma" w:cs="Tahoma"/>
    </w:rPr>
  </w:style>
  <w:style w:type="table" w:styleId="Tablaconcuadrcula">
    <w:name w:val="Table Grid"/>
    <w:basedOn w:val="Tablanormal"/>
    <w:rsid w:val="00E3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033883"/>
  </w:style>
  <w:style w:type="character" w:styleId="Hipervnculo">
    <w:name w:val="Hyperlink"/>
    <w:rsid w:val="00983898"/>
    <w:rPr>
      <w:color w:val="0000FF"/>
      <w:u w:val="single"/>
    </w:rPr>
  </w:style>
  <w:style w:type="character" w:customStyle="1" w:styleId="Ttulo2Car">
    <w:name w:val="Título 2 Car"/>
    <w:link w:val="Ttulo2"/>
    <w:rsid w:val="005E627B"/>
    <w:rPr>
      <w:rFonts w:ascii="Cambria" w:eastAsia="Times New Roman" w:hAnsi="Cambria" w:cs="Times New Roman"/>
      <w:b/>
      <w:bCs/>
      <w:i/>
      <w:iCs/>
      <w:sz w:val="28"/>
      <w:szCs w:val="28"/>
    </w:rPr>
  </w:style>
  <w:style w:type="character" w:customStyle="1" w:styleId="Ttulo4Car">
    <w:name w:val="Título 4 Car"/>
    <w:link w:val="Ttulo4"/>
    <w:semiHidden/>
    <w:rsid w:val="005E627B"/>
    <w:rPr>
      <w:rFonts w:ascii="Calibri" w:eastAsia="Times New Roman" w:hAnsi="Calibri" w:cs="Times New Roman"/>
      <w:b/>
      <w:bCs/>
      <w:sz w:val="28"/>
      <w:szCs w:val="28"/>
    </w:rPr>
  </w:style>
  <w:style w:type="character" w:customStyle="1" w:styleId="Ttulo5Car">
    <w:name w:val="Título 5 Car"/>
    <w:link w:val="Ttulo5"/>
    <w:semiHidden/>
    <w:rsid w:val="005E627B"/>
    <w:rPr>
      <w:rFonts w:ascii="Calibri" w:eastAsia="Times New Roman" w:hAnsi="Calibri" w:cs="Times New Roman"/>
      <w:b/>
      <w:bCs/>
      <w:i/>
      <w:iCs/>
      <w:sz w:val="26"/>
      <w:szCs w:val="26"/>
    </w:rPr>
  </w:style>
  <w:style w:type="table" w:styleId="Listaclara-nfasis3">
    <w:name w:val="Light List Accent 3"/>
    <w:basedOn w:val="Tablanormal"/>
    <w:uiPriority w:val="61"/>
    <w:rsid w:val="00E72AB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edia2-nfasis3">
    <w:name w:val="Medium List 2 Accent 3"/>
    <w:basedOn w:val="Tablanormal"/>
    <w:uiPriority w:val="66"/>
    <w:rsid w:val="00E72AB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FD68CB"/>
    <w:pPr>
      <w:ind w:left="708"/>
    </w:pPr>
  </w:style>
  <w:style w:type="table" w:styleId="Cuadrculaclara-nfasis3">
    <w:name w:val="Light Grid Accent 3"/>
    <w:basedOn w:val="Tablanormal"/>
    <w:uiPriority w:val="62"/>
    <w:rsid w:val="00163247"/>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Segoe UI" w:eastAsia="Times New Roman" w:hAnsi="Segoe U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egoe UI" w:eastAsia="Times New Roman" w:hAnsi="Segoe U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Textodeglobo">
    <w:name w:val="Balloon Text"/>
    <w:basedOn w:val="Normal"/>
    <w:link w:val="TextodegloboCar"/>
    <w:rsid w:val="004E1B27"/>
    <w:rPr>
      <w:rFonts w:ascii="Tahoma" w:hAnsi="Tahoma" w:cs="Tahoma"/>
      <w:sz w:val="16"/>
      <w:szCs w:val="16"/>
    </w:rPr>
  </w:style>
  <w:style w:type="character" w:customStyle="1" w:styleId="TextodegloboCar">
    <w:name w:val="Texto de globo Car"/>
    <w:basedOn w:val="Fuentedeprrafopredeter"/>
    <w:link w:val="Textodeglobo"/>
    <w:rsid w:val="004E1B27"/>
    <w:rPr>
      <w:rFonts w:ascii="Tahoma" w:hAnsi="Tahoma" w:cs="Tahoma"/>
      <w:sz w:val="16"/>
      <w:szCs w:val="16"/>
    </w:rPr>
  </w:style>
  <w:style w:type="character" w:styleId="Textodelmarcadordeposicin">
    <w:name w:val="Placeholder Text"/>
    <w:basedOn w:val="Fuentedeprrafopredeter"/>
    <w:uiPriority w:val="99"/>
    <w:semiHidden/>
    <w:rsid w:val="00A64C19"/>
    <w:rPr>
      <w:color w:val="808080"/>
    </w:rPr>
  </w:style>
  <w:style w:type="table" w:styleId="Cuadrculavistosa-nfasis3">
    <w:name w:val="Colorful Grid Accent 3"/>
    <w:basedOn w:val="Tablanormal"/>
    <w:uiPriority w:val="73"/>
    <w:rsid w:val="00E023FA"/>
    <w:rPr>
      <w:color w:val="000000" w:themeColor="text1"/>
    </w:rPr>
    <w:tblPr>
      <w:tblStyleRowBandSize w:val="1"/>
      <w:tblStyleColBandSize w:val="1"/>
      <w:tblBorders>
        <w:insideH w:val="single" w:sz="4" w:space="0" w:color="CECECE"/>
      </w:tblBorders>
    </w:tblPr>
    <w:tcPr>
      <w:shd w:val="clear" w:color="auto" w:fill="EAF1DD" w:themeFill="accent3" w:themeFillTint="33"/>
    </w:tcPr>
    <w:tblStylePr w:type="firstRow">
      <w:rPr>
        <w:b/>
        <w:bCs/>
      </w:rPr>
      <w:tblPr/>
      <w:tcPr>
        <w:shd w:val="clear" w:color="auto" w:fill="CECECE"/>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50AF00"/>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FFFFFF" w:themeFill="background1"/>
      </w:tcPr>
    </w:tblStylePr>
    <w:tblStylePr w:type="band2Horz">
      <w:tblPr/>
      <w:tcPr>
        <w:shd w:val="clear" w:color="auto" w:fill="CECECE"/>
      </w:tcPr>
    </w:tblStylePr>
  </w:style>
  <w:style w:type="character" w:customStyle="1" w:styleId="Ttulo1Car">
    <w:name w:val="Título 1 Car"/>
    <w:basedOn w:val="Fuentedeprrafopredeter"/>
    <w:link w:val="Ttulo1"/>
    <w:rsid w:val="008A55B0"/>
    <w:rPr>
      <w:rFonts w:ascii="Arial" w:hAnsi="Arial"/>
      <w:b/>
      <w:sz w:val="28"/>
    </w:rPr>
  </w:style>
  <w:style w:type="table" w:styleId="Tablaconcuadrcula4-nfasis1">
    <w:name w:val="Grid Table 4 Accent 1"/>
    <w:basedOn w:val="Tablanormal"/>
    <w:uiPriority w:val="49"/>
    <w:rsid w:val="002C133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3">
    <w:name w:val="Grid Table 4 Accent 3"/>
    <w:basedOn w:val="Tablanormal"/>
    <w:uiPriority w:val="49"/>
    <w:rsid w:val="002C133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clara">
    <w:name w:val="Grid Table Light"/>
    <w:basedOn w:val="Tablanormal"/>
    <w:uiPriority w:val="40"/>
    <w:rsid w:val="00B568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E308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sutil">
    <w:name w:val="Subtle Emphasis"/>
    <w:basedOn w:val="Fuentedeprrafopredeter"/>
    <w:uiPriority w:val="19"/>
    <w:qFormat/>
    <w:rsid w:val="003311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9700">
      <w:bodyDiv w:val="1"/>
      <w:marLeft w:val="0"/>
      <w:marRight w:val="0"/>
      <w:marTop w:val="0"/>
      <w:marBottom w:val="0"/>
      <w:divBdr>
        <w:top w:val="none" w:sz="0" w:space="0" w:color="auto"/>
        <w:left w:val="none" w:sz="0" w:space="0" w:color="auto"/>
        <w:bottom w:val="none" w:sz="0" w:space="0" w:color="auto"/>
        <w:right w:val="none" w:sz="0" w:space="0" w:color="auto"/>
      </w:divBdr>
      <w:divsChild>
        <w:div w:id="763837648">
          <w:marLeft w:val="0"/>
          <w:marRight w:val="0"/>
          <w:marTop w:val="0"/>
          <w:marBottom w:val="0"/>
          <w:divBdr>
            <w:top w:val="none" w:sz="0" w:space="0" w:color="auto"/>
            <w:left w:val="none" w:sz="0" w:space="0" w:color="auto"/>
            <w:bottom w:val="none" w:sz="0" w:space="0" w:color="auto"/>
            <w:right w:val="none" w:sz="0" w:space="0" w:color="auto"/>
          </w:divBdr>
        </w:div>
      </w:divsChild>
    </w:div>
    <w:div w:id="453594863">
      <w:bodyDiv w:val="1"/>
      <w:marLeft w:val="0"/>
      <w:marRight w:val="0"/>
      <w:marTop w:val="0"/>
      <w:marBottom w:val="0"/>
      <w:divBdr>
        <w:top w:val="none" w:sz="0" w:space="0" w:color="auto"/>
        <w:left w:val="none" w:sz="0" w:space="0" w:color="auto"/>
        <w:bottom w:val="none" w:sz="0" w:space="0" w:color="auto"/>
        <w:right w:val="none" w:sz="0" w:space="0" w:color="auto"/>
      </w:divBdr>
    </w:div>
    <w:div w:id="456069922">
      <w:bodyDiv w:val="1"/>
      <w:marLeft w:val="0"/>
      <w:marRight w:val="0"/>
      <w:marTop w:val="0"/>
      <w:marBottom w:val="0"/>
      <w:divBdr>
        <w:top w:val="none" w:sz="0" w:space="0" w:color="auto"/>
        <w:left w:val="none" w:sz="0" w:space="0" w:color="auto"/>
        <w:bottom w:val="none" w:sz="0" w:space="0" w:color="auto"/>
        <w:right w:val="none" w:sz="0" w:space="0" w:color="auto"/>
      </w:divBdr>
    </w:div>
    <w:div w:id="595018201">
      <w:bodyDiv w:val="1"/>
      <w:marLeft w:val="0"/>
      <w:marRight w:val="0"/>
      <w:marTop w:val="0"/>
      <w:marBottom w:val="0"/>
      <w:divBdr>
        <w:top w:val="none" w:sz="0" w:space="0" w:color="auto"/>
        <w:left w:val="none" w:sz="0" w:space="0" w:color="auto"/>
        <w:bottom w:val="none" w:sz="0" w:space="0" w:color="auto"/>
        <w:right w:val="none" w:sz="0" w:space="0" w:color="auto"/>
      </w:divBdr>
      <w:divsChild>
        <w:div w:id="14356242">
          <w:marLeft w:val="0"/>
          <w:marRight w:val="0"/>
          <w:marTop w:val="0"/>
          <w:marBottom w:val="0"/>
          <w:divBdr>
            <w:top w:val="none" w:sz="0" w:space="0" w:color="auto"/>
            <w:left w:val="none" w:sz="0" w:space="0" w:color="auto"/>
            <w:bottom w:val="none" w:sz="0" w:space="0" w:color="auto"/>
            <w:right w:val="none" w:sz="0" w:space="0" w:color="auto"/>
          </w:divBdr>
        </w:div>
      </w:divsChild>
    </w:div>
    <w:div w:id="1066492013">
      <w:bodyDiv w:val="1"/>
      <w:marLeft w:val="0"/>
      <w:marRight w:val="0"/>
      <w:marTop w:val="0"/>
      <w:marBottom w:val="0"/>
      <w:divBdr>
        <w:top w:val="none" w:sz="0" w:space="0" w:color="auto"/>
        <w:left w:val="none" w:sz="0" w:space="0" w:color="auto"/>
        <w:bottom w:val="none" w:sz="0" w:space="0" w:color="auto"/>
        <w:right w:val="none" w:sz="0" w:space="0" w:color="auto"/>
      </w:divBdr>
    </w:div>
    <w:div w:id="1528370932">
      <w:bodyDiv w:val="1"/>
      <w:marLeft w:val="0"/>
      <w:marRight w:val="0"/>
      <w:marTop w:val="0"/>
      <w:marBottom w:val="0"/>
      <w:divBdr>
        <w:top w:val="none" w:sz="0" w:space="0" w:color="auto"/>
        <w:left w:val="none" w:sz="0" w:space="0" w:color="auto"/>
        <w:bottom w:val="none" w:sz="0" w:space="0" w:color="auto"/>
        <w:right w:val="none" w:sz="0" w:space="0" w:color="auto"/>
      </w:divBdr>
    </w:div>
    <w:div w:id="1759255365">
      <w:bodyDiv w:val="1"/>
      <w:marLeft w:val="0"/>
      <w:marRight w:val="0"/>
      <w:marTop w:val="0"/>
      <w:marBottom w:val="0"/>
      <w:divBdr>
        <w:top w:val="none" w:sz="0" w:space="0" w:color="auto"/>
        <w:left w:val="none" w:sz="0" w:space="0" w:color="auto"/>
        <w:bottom w:val="none" w:sz="0" w:space="0" w:color="auto"/>
        <w:right w:val="none" w:sz="0" w:space="0" w:color="auto"/>
      </w:divBdr>
    </w:div>
    <w:div w:id="1872259266">
      <w:bodyDiv w:val="1"/>
      <w:marLeft w:val="0"/>
      <w:marRight w:val="0"/>
      <w:marTop w:val="0"/>
      <w:marBottom w:val="0"/>
      <w:divBdr>
        <w:top w:val="none" w:sz="0" w:space="0" w:color="auto"/>
        <w:left w:val="none" w:sz="0" w:space="0" w:color="auto"/>
        <w:bottom w:val="none" w:sz="0" w:space="0" w:color="auto"/>
        <w:right w:val="none" w:sz="0" w:space="0" w:color="auto"/>
      </w:divBdr>
    </w:div>
    <w:div w:id="1950894452">
      <w:bodyDiv w:val="1"/>
      <w:marLeft w:val="0"/>
      <w:marRight w:val="0"/>
      <w:marTop w:val="0"/>
      <w:marBottom w:val="0"/>
      <w:divBdr>
        <w:top w:val="none" w:sz="0" w:space="0" w:color="auto"/>
        <w:left w:val="none" w:sz="0" w:space="0" w:color="auto"/>
        <w:bottom w:val="none" w:sz="0" w:space="0" w:color="auto"/>
        <w:right w:val="none" w:sz="0" w:space="0" w:color="auto"/>
      </w:divBdr>
      <w:divsChild>
        <w:div w:id="21710956">
          <w:marLeft w:val="0"/>
          <w:marRight w:val="0"/>
          <w:marTop w:val="0"/>
          <w:marBottom w:val="0"/>
          <w:divBdr>
            <w:top w:val="none" w:sz="0" w:space="0" w:color="auto"/>
            <w:left w:val="none" w:sz="0" w:space="0" w:color="auto"/>
            <w:bottom w:val="none" w:sz="0" w:space="0" w:color="auto"/>
            <w:right w:val="none" w:sz="0" w:space="0" w:color="auto"/>
          </w:divBdr>
        </w:div>
      </w:divsChild>
    </w:div>
    <w:div w:id="20926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microsoft.com/office/2007/relationships/hdphoto" Target="media/hdphoto1.wdp"/><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E7A9-6FCE-4B79-AE5A-43F101C4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1066</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DATOS PERSONALES</vt:lpstr>
    </vt:vector>
  </TitlesOfParts>
  <Company>SENA</Company>
  <LinksUpToDate>false</LinksUpToDate>
  <CharactersWithSpaces>6916</CharactersWithSpaces>
  <SharedDoc>false</SharedDoc>
  <HLinks>
    <vt:vector size="24" baseType="variant">
      <vt:variant>
        <vt:i4>2949173</vt:i4>
      </vt:variant>
      <vt:variant>
        <vt:i4>6</vt:i4>
      </vt:variant>
      <vt:variant>
        <vt:i4>0</vt:i4>
      </vt:variant>
      <vt:variant>
        <vt:i4>5</vt:i4>
      </vt:variant>
      <vt:variant>
        <vt:lpwstr>http://www.youtube.com/watch?v=bAmDTvKyqAQ&amp;feature=related</vt:lpwstr>
      </vt:variant>
      <vt:variant>
        <vt:lpwstr/>
      </vt:variant>
      <vt:variant>
        <vt:i4>3932264</vt:i4>
      </vt:variant>
      <vt:variant>
        <vt:i4>3</vt:i4>
      </vt:variant>
      <vt:variant>
        <vt:i4>0</vt:i4>
      </vt:variant>
      <vt:variant>
        <vt:i4>5</vt:i4>
      </vt:variant>
      <vt:variant>
        <vt:lpwstr>http://www.youtube.com/watch?v=Tvk6iaZNjYg&amp;feature=related</vt:lpwstr>
      </vt:variant>
      <vt:variant>
        <vt:lpwstr/>
      </vt:variant>
      <vt:variant>
        <vt:i4>7536703</vt:i4>
      </vt:variant>
      <vt:variant>
        <vt:i4>0</vt:i4>
      </vt:variant>
      <vt:variant>
        <vt:i4>0</vt:i4>
      </vt:variant>
      <vt:variant>
        <vt:i4>5</vt:i4>
      </vt:variant>
      <vt:variant>
        <vt:lpwstr>http://www.youtube.com/watch?v=gOzQ2kLvBBo&amp;feature=related</vt:lpwstr>
      </vt:variant>
      <vt:variant>
        <vt:lpwstr/>
      </vt:variant>
      <vt:variant>
        <vt:i4>6881342</vt:i4>
      </vt:variant>
      <vt:variant>
        <vt:i4>-1</vt:i4>
      </vt:variant>
      <vt:variant>
        <vt:i4>1044</vt:i4>
      </vt:variant>
      <vt:variant>
        <vt:i4>1</vt:i4>
      </vt:variant>
      <vt:variant>
        <vt:lpwstr>http://upload.wikimedia.org/wikipedia/commons/thumb/d/dc/Operating_system_placement-es.svg/250px-Operating_system_placement-es.svg.png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PERSONALES</dc:title>
  <dc:subject/>
  <dc:creator>Comercio</dc:creator>
  <cp:keywords/>
  <dc:description/>
  <cp:lastModifiedBy>Diego Alonso Ojeda Medina</cp:lastModifiedBy>
  <cp:revision>9</cp:revision>
  <cp:lastPrinted>2019-04-05T15:08:00Z</cp:lastPrinted>
  <dcterms:created xsi:type="dcterms:W3CDTF">2019-03-15T17:40:00Z</dcterms:created>
  <dcterms:modified xsi:type="dcterms:W3CDTF">2021-09-22T21:06:00Z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17274168</vt:i4>
  </property>
  <property fmtid="{D5CDD505-2E9C-101B-9397-08002B2CF9AE}" pid="3" name="_EmailSubject">
    <vt:lpwstr>FORMATOS GUÍAS DE APRENDIZAJE</vt:lpwstr>
  </property>
  <property fmtid="{D5CDD505-2E9C-101B-9397-08002B2CF9AE}" pid="4" name="_AuthorEmail">
    <vt:lpwstr>srodriguez@sena.edu.co</vt:lpwstr>
  </property>
  <property fmtid="{D5CDD505-2E9C-101B-9397-08002B2CF9AE}" pid="5" name="_AuthorEmailDisplayName">
    <vt:lpwstr>Santos Inés Rodriguez Rodriguez</vt:lpwstr>
  </property>
  <property fmtid="{D5CDD505-2E9C-101B-9397-08002B2CF9AE}" pid="6" name="_ReviewingToolsShownOnce">
    <vt:lpwstr/>
  </property>
</Properties>
</file>